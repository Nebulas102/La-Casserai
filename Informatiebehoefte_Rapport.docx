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265EA" w14:textId="77777777"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14:paraId="49F265EB" w14:textId="77777777" w:rsidR="00DB2220" w:rsidRDefault="00DB2220" w:rsidP="00DB2220"/>
    <w:p w14:paraId="49F265EC" w14:textId="77777777" w:rsidR="00DB2220" w:rsidRDefault="00DB2220" w:rsidP="00DB2220"/>
    <w:p w14:paraId="49F265ED" w14:textId="79252EBA" w:rsidR="00DB2220" w:rsidRPr="002C40A0" w:rsidRDefault="00815754" w:rsidP="00DB2220">
      <w:pPr>
        <w:jc w:val="center"/>
        <w:rPr>
          <w:rFonts w:asciiTheme="minorHAnsi" w:hAnsiTheme="minorHAnsi" w:cstheme="minorHAnsi"/>
        </w:rPr>
      </w:pPr>
      <w:proofErr w:type="spellStart"/>
      <w:r w:rsidRPr="002C40A0">
        <w:rPr>
          <w:rFonts w:asciiTheme="minorHAnsi" w:hAnsiTheme="minorHAnsi" w:cstheme="minorHAnsi"/>
        </w:rPr>
        <w:t>LaCas</w:t>
      </w:r>
      <w:r w:rsidR="009E5BD6" w:rsidRPr="002C40A0">
        <w:rPr>
          <w:rFonts w:asciiTheme="minorHAnsi" w:hAnsiTheme="minorHAnsi" w:cstheme="minorHAnsi"/>
        </w:rPr>
        <w:t>s</w:t>
      </w:r>
      <w:r w:rsidRPr="002C40A0">
        <w:rPr>
          <w:rFonts w:asciiTheme="minorHAnsi" w:hAnsiTheme="minorHAnsi" w:cstheme="minorHAnsi"/>
        </w:rPr>
        <w:t>erai</w:t>
      </w:r>
      <w:proofErr w:type="spellEnd"/>
    </w:p>
    <w:p w14:paraId="49F265EE" w14:textId="77777777" w:rsidR="00FD01F9" w:rsidRPr="002C40A0" w:rsidRDefault="00FD01F9"/>
    <w:p w14:paraId="49F265EF" w14:textId="77777777" w:rsidR="00DB2220" w:rsidRPr="002C40A0" w:rsidRDefault="00DB2220"/>
    <w:p w14:paraId="49F265F0" w14:textId="77777777" w:rsidR="00DB2220" w:rsidRPr="002C40A0" w:rsidRDefault="00DB2220"/>
    <w:p w14:paraId="49F265F1" w14:textId="77777777" w:rsidR="00DB2220" w:rsidRPr="002C40A0" w:rsidRDefault="00DB2220"/>
    <w:p w14:paraId="49F265F2" w14:textId="77777777" w:rsidR="00DB2220" w:rsidRPr="002C40A0" w:rsidRDefault="00DB2220"/>
    <w:p w14:paraId="49F265F3" w14:textId="77777777" w:rsidR="00DB2220" w:rsidRPr="002C40A0" w:rsidRDefault="00DB2220"/>
    <w:p w14:paraId="49F265F4" w14:textId="77777777" w:rsidR="00DB2220" w:rsidRPr="002C40A0" w:rsidRDefault="00DB2220"/>
    <w:p w14:paraId="49F265F5" w14:textId="77777777" w:rsidR="00DB2220" w:rsidRPr="002C40A0" w:rsidRDefault="00DB2220"/>
    <w:p w14:paraId="49F265F6" w14:textId="77777777" w:rsidR="00DB2220" w:rsidRPr="002C40A0" w:rsidRDefault="00DB2220"/>
    <w:p w14:paraId="49F265F7" w14:textId="77777777" w:rsidR="00DB2220" w:rsidRPr="002C40A0" w:rsidRDefault="00DB2220"/>
    <w:p w14:paraId="49F265F8" w14:textId="77777777" w:rsidR="00DB2220" w:rsidRPr="002C40A0" w:rsidRDefault="00DB2220"/>
    <w:p w14:paraId="49F265F9" w14:textId="77777777" w:rsidR="00DB2220" w:rsidRPr="002C40A0" w:rsidRDefault="00DB2220"/>
    <w:p w14:paraId="49F265FA" w14:textId="77777777" w:rsidR="00DB2220" w:rsidRPr="002C40A0" w:rsidRDefault="00DB2220"/>
    <w:p w14:paraId="49F265FB" w14:textId="77777777" w:rsidR="00DB2220" w:rsidRPr="002C40A0" w:rsidRDefault="00DB2220"/>
    <w:p w14:paraId="49F265FC" w14:textId="77777777" w:rsidR="00DB2220" w:rsidRPr="002C40A0" w:rsidRDefault="00DB2220"/>
    <w:p w14:paraId="49F265FD" w14:textId="77777777" w:rsidR="00DB2220" w:rsidRPr="002C40A0" w:rsidRDefault="00DB2220"/>
    <w:p w14:paraId="49F265FE" w14:textId="77777777" w:rsidR="00DB2220" w:rsidRPr="002C40A0" w:rsidRDefault="00DB2220"/>
    <w:p w14:paraId="49F265FF" w14:textId="77777777" w:rsidR="00DB2220" w:rsidRPr="002C40A0" w:rsidRDefault="00DB2220"/>
    <w:p w14:paraId="49F26600" w14:textId="77777777" w:rsidR="00DB2220" w:rsidRPr="002C40A0" w:rsidRDefault="00DB2220"/>
    <w:p w14:paraId="49F26601" w14:textId="77777777" w:rsidR="00DB2220" w:rsidRPr="002C40A0" w:rsidRDefault="00DB2220"/>
    <w:p w14:paraId="49F26602" w14:textId="77777777" w:rsidR="00DB2220" w:rsidRPr="002C40A0" w:rsidRDefault="00DB2220"/>
    <w:p w14:paraId="49F26603" w14:textId="77777777" w:rsidR="00DB2220" w:rsidRPr="002C40A0" w:rsidRDefault="00DB2220"/>
    <w:p w14:paraId="49F26604" w14:textId="77777777" w:rsidR="00DB2220" w:rsidRPr="002C40A0" w:rsidRDefault="00DB2220"/>
    <w:p w14:paraId="49F26605" w14:textId="77777777" w:rsidR="00DB2220" w:rsidRPr="002C40A0" w:rsidRDefault="00DB2220"/>
    <w:p w14:paraId="49F26606" w14:textId="77777777" w:rsidR="00DB2220" w:rsidRPr="002C40A0" w:rsidRDefault="00DB2220"/>
    <w:p w14:paraId="49F26607" w14:textId="77777777" w:rsidR="00DB2220" w:rsidRPr="002C40A0" w:rsidRDefault="00DB2220"/>
    <w:p w14:paraId="49F26608" w14:textId="77777777" w:rsidR="00DB2220" w:rsidRPr="002C40A0" w:rsidRDefault="00DB2220"/>
    <w:p w14:paraId="49F26609" w14:textId="77777777" w:rsidR="00DB2220" w:rsidRPr="002C40A0" w:rsidRDefault="00DB2220"/>
    <w:p w14:paraId="49F2660A" w14:textId="77777777" w:rsidR="00DB2220" w:rsidRPr="002C40A0" w:rsidRDefault="00DB2220"/>
    <w:p w14:paraId="49F2660B" w14:textId="77777777" w:rsidR="00DB2220" w:rsidRPr="002C40A0" w:rsidRDefault="00DB2220"/>
    <w:p w14:paraId="49F2660C" w14:textId="77777777" w:rsidR="00DB2220" w:rsidRPr="002C40A0" w:rsidRDefault="00DB2220"/>
    <w:p w14:paraId="49F2660D" w14:textId="77777777" w:rsidR="00DB2220" w:rsidRPr="002C40A0" w:rsidRDefault="00DB2220"/>
    <w:p w14:paraId="49F2660E" w14:textId="77777777" w:rsidR="00DB2220" w:rsidRPr="002C40A0" w:rsidRDefault="00DB2220"/>
    <w:p w14:paraId="49F2660F" w14:textId="77777777" w:rsidR="00DB2220" w:rsidRPr="002C40A0" w:rsidRDefault="00DB2220"/>
    <w:p w14:paraId="49F26610" w14:textId="77777777" w:rsidR="00DB2220" w:rsidRPr="002C40A0" w:rsidRDefault="00DB2220"/>
    <w:p w14:paraId="49F26611" w14:textId="77777777" w:rsidR="00DB2220" w:rsidRPr="002C40A0" w:rsidRDefault="00DB2220"/>
    <w:p w14:paraId="49F26612" w14:textId="77777777" w:rsidR="00DB2220" w:rsidRPr="002C40A0" w:rsidRDefault="00DB2220"/>
    <w:p w14:paraId="49F26613" w14:textId="77777777" w:rsidR="00DB2220" w:rsidRPr="002C40A0" w:rsidRDefault="00DB2220"/>
    <w:p w14:paraId="49F26614" w14:textId="77777777" w:rsidR="00DB2220" w:rsidRPr="002C40A0" w:rsidRDefault="00DB2220"/>
    <w:p w14:paraId="49F26615" w14:textId="77777777" w:rsidR="00DB2220" w:rsidRPr="002C40A0" w:rsidRDefault="00DB2220" w:rsidP="00DB2220">
      <w:pPr>
        <w:rPr>
          <w:rFonts w:asciiTheme="minorHAnsi" w:hAnsiTheme="minorHAnsi" w:cstheme="minorHAnsi"/>
        </w:rPr>
      </w:pPr>
    </w:p>
    <w:p w14:paraId="49F26616" w14:textId="77777777" w:rsidR="00DB2220" w:rsidRPr="002C40A0" w:rsidRDefault="00DB2220" w:rsidP="00DB2220">
      <w:pPr>
        <w:rPr>
          <w:rFonts w:asciiTheme="minorHAnsi" w:hAnsiTheme="minorHAnsi" w:cstheme="minorHAnsi"/>
        </w:rPr>
      </w:pPr>
    </w:p>
    <w:p w14:paraId="49F26617" w14:textId="71AB142A" w:rsidR="00DB2220" w:rsidRPr="002C40A0" w:rsidRDefault="00D9730E" w:rsidP="00DB2220">
      <w:pPr>
        <w:rPr>
          <w:rFonts w:asciiTheme="minorHAnsi" w:hAnsiTheme="minorHAnsi" w:cstheme="minorHAnsi"/>
        </w:rPr>
      </w:pPr>
      <w:r w:rsidRPr="002C40A0">
        <w:rPr>
          <w:rFonts w:asciiTheme="minorHAnsi" w:hAnsiTheme="minorHAnsi" w:cstheme="minorHAnsi"/>
        </w:rPr>
        <w:t>Mike Braber</w:t>
      </w:r>
    </w:p>
    <w:p w14:paraId="49F26618" w14:textId="7DA4A919" w:rsidR="00DB2220" w:rsidRPr="002C40A0" w:rsidRDefault="00396FE0" w:rsidP="00DB2220">
      <w:pPr>
        <w:rPr>
          <w:rFonts w:asciiTheme="minorHAnsi" w:hAnsiTheme="minorHAnsi" w:cstheme="minorHAnsi"/>
        </w:rPr>
      </w:pPr>
      <w:r w:rsidRPr="002C40A0">
        <w:rPr>
          <w:rFonts w:asciiTheme="minorHAnsi" w:hAnsiTheme="minorHAnsi" w:cstheme="minorHAnsi"/>
        </w:rPr>
        <w:t>09-06-2019</w:t>
      </w:r>
    </w:p>
    <w:p w14:paraId="49F26619" w14:textId="7B9F3EC5" w:rsidR="00DB2220" w:rsidRPr="002C40A0" w:rsidRDefault="002C40A0" w:rsidP="00DB2220">
      <w:r>
        <w:t>1.0</w:t>
      </w:r>
    </w:p>
    <w:p w14:paraId="49F2661A" w14:textId="77777777" w:rsidR="00DB2220" w:rsidRPr="002C40A0" w:rsidRDefault="00DB2220">
      <w:pPr>
        <w:tabs>
          <w:tab w:val="clear" w:pos="709"/>
        </w:tabs>
        <w:suppressAutoHyphens w:val="0"/>
        <w:spacing w:after="200" w:line="276" w:lineRule="auto"/>
      </w:pPr>
      <w:r w:rsidRPr="002C40A0">
        <w:br w:type="page"/>
      </w:r>
    </w:p>
    <w:p w14:paraId="49F2661B" w14:textId="77777777" w:rsidR="00DB2220" w:rsidRPr="002C40A0" w:rsidRDefault="00DB2220">
      <w:pPr>
        <w:rPr>
          <w:rFonts w:asciiTheme="minorHAnsi" w:hAnsiTheme="minorHAnsi" w:cstheme="minorHAnsi"/>
          <w:b/>
          <w:sz w:val="22"/>
          <w:szCs w:val="22"/>
        </w:rPr>
      </w:pPr>
      <w:r w:rsidRPr="002C40A0">
        <w:rPr>
          <w:rFonts w:asciiTheme="minorHAnsi" w:hAnsiTheme="minorHAnsi" w:cstheme="minorHAnsi"/>
          <w:b/>
          <w:sz w:val="22"/>
          <w:szCs w:val="22"/>
        </w:rPr>
        <w:lastRenderedPageBreak/>
        <w:t>Inhoudsopgave</w:t>
      </w:r>
    </w:p>
    <w:p w14:paraId="49F2661C" w14:textId="77777777" w:rsidR="00DB2220" w:rsidRPr="002C40A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14:paraId="49F2661D" w14:textId="77777777" w:rsidR="00DB2220" w:rsidRDefault="00DB2220">
          <w:pPr>
            <w:pStyle w:val="Kopvaninhoudsopgave"/>
          </w:pPr>
        </w:p>
        <w:p w14:paraId="49F2661E" w14:textId="77777777"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14:paraId="49F2661F"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49F26620"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49F26621"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14:paraId="49F26622" w14:textId="77777777" w:rsidR="00DB2220" w:rsidRPr="00DB2220" w:rsidRDefault="001C4AC6">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3"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4"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5"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6" w14:textId="77777777" w:rsidR="00DB2220" w:rsidRPr="00DB2220" w:rsidRDefault="001C4AC6">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7" w14:textId="77777777" w:rsidR="00DB2220" w:rsidRPr="00DB2220" w:rsidRDefault="001C4AC6">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8" w14:textId="77777777" w:rsidR="00DB2220" w:rsidRPr="00DB2220" w:rsidRDefault="001C4AC6">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9"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A"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14:paraId="49F2662B"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49F2662C" w14:textId="77777777" w:rsidR="00DB2220" w:rsidRPr="00DB2220" w:rsidRDefault="001C4AC6">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14:paraId="49F2662D" w14:textId="77777777" w:rsidR="00DB2220" w:rsidRDefault="00DB2220">
          <w:r>
            <w:rPr>
              <w:b/>
              <w:bCs/>
            </w:rPr>
            <w:fldChar w:fldCharType="end"/>
          </w:r>
        </w:p>
      </w:sdtContent>
    </w:sdt>
    <w:p w14:paraId="49F2662E" w14:textId="77777777"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49F2662F" w14:textId="77777777"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14:paraId="49F26630" w14:textId="77777777" w:rsidR="00DB2220" w:rsidRPr="00DB2220" w:rsidRDefault="00DB2220" w:rsidP="00DB2220">
      <w:pPr>
        <w:rPr>
          <w:rFonts w:asciiTheme="minorHAnsi" w:hAnsiTheme="minorHAnsi" w:cstheme="minorHAnsi"/>
          <w:color w:val="000000" w:themeColor="text1"/>
        </w:rPr>
      </w:pPr>
    </w:p>
    <w:p w14:paraId="49F26631"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14:paraId="49F26632" w14:textId="325D66F1"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9F7E0B">
        <w:rPr>
          <w:rFonts w:asciiTheme="minorHAnsi" w:hAnsiTheme="minorHAnsi" w:cstheme="minorHAnsi"/>
          <w:color w:val="000000" w:themeColor="text1"/>
          <w:sz w:val="22"/>
          <w:szCs w:val="22"/>
        </w:rPr>
        <w:t xml:space="preserve">project LaCaserai. </w:t>
      </w:r>
      <w:r w:rsidRPr="00DB2220">
        <w:rPr>
          <w:rFonts w:asciiTheme="minorHAnsi" w:hAnsiTheme="minorHAnsi" w:cstheme="minorHAnsi"/>
          <w:color w:val="000000" w:themeColor="text1"/>
          <w:sz w:val="22"/>
          <w:szCs w:val="22"/>
        </w:rPr>
        <w:t>Alle hoofdonderdelen evenals conclusies en aanbevelingen zijn verwerkt in dit totaaloverzicht, met eventuele verwijzingen naar separate uitgebreide documenten, die gedurende deze fase zijn opgesteld.</w:t>
      </w:r>
    </w:p>
    <w:p w14:paraId="49F26633" w14:textId="77777777" w:rsidR="00DB2220" w:rsidRPr="00DB2220" w:rsidRDefault="00DB2220" w:rsidP="00DB2220">
      <w:pPr>
        <w:rPr>
          <w:rFonts w:asciiTheme="minorHAnsi" w:hAnsiTheme="minorHAnsi" w:cstheme="minorHAnsi"/>
          <w:color w:val="000000" w:themeColor="text1"/>
        </w:rPr>
      </w:pPr>
    </w:p>
    <w:p w14:paraId="49F26634" w14:textId="77777777"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1324"/>
        <w:gridCol w:w="932"/>
        <w:gridCol w:w="1317"/>
        <w:gridCol w:w="4941"/>
      </w:tblGrid>
      <w:tr w:rsidR="007E181C" w:rsidRPr="00DB2220" w14:paraId="49F2663A"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9F26635"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49F26636"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9F26637"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49F26638" w14:textId="77777777"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9F26639"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7E181C" w:rsidRPr="00DB2220" w14:paraId="49F26640"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9F2663B" w14:textId="1B424A87" w:rsidR="00DB2220" w:rsidRPr="00DB2220" w:rsidRDefault="00D03BED"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49F2663C" w14:textId="07B04DF0" w:rsidR="00DB2220" w:rsidRPr="00DB2220" w:rsidRDefault="007E181C"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Wachten op goedkeuring</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9F2663D" w14:textId="2F4E75EA" w:rsidR="00DB2220" w:rsidRPr="00DB2220" w:rsidRDefault="00532E4A"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09-06-2019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49F2663E" w14:textId="47F18341" w:rsidR="00DB2220" w:rsidRPr="00DB2220" w:rsidRDefault="00532E4A"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Mike Braber</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9F2663F" w14:textId="1F92E095" w:rsidR="00DB2220" w:rsidRPr="00815754" w:rsidRDefault="00182964" w:rsidP="008954AD">
            <w:pPr>
              <w:rPr>
                <w:rFonts w:asciiTheme="minorHAnsi" w:hAnsiTheme="minorHAnsi" w:cstheme="minorHAnsi"/>
                <w:b/>
                <w:bCs/>
                <w:color w:val="000000" w:themeColor="text1"/>
                <w:sz w:val="22"/>
                <w:szCs w:val="22"/>
              </w:rPr>
            </w:pPr>
            <w:r w:rsidRPr="00FC5736">
              <w:rPr>
                <w:rFonts w:asciiTheme="minorHAnsi" w:hAnsiTheme="minorHAnsi" w:cstheme="minorHAnsi"/>
                <w:b/>
                <w:bCs/>
                <w:color w:val="000000" w:themeColor="text1"/>
                <w:sz w:val="22"/>
                <w:szCs w:val="22"/>
              </w:rPr>
              <w:t>Alle Hoofdstukken</w:t>
            </w:r>
          </w:p>
        </w:tc>
      </w:tr>
      <w:tr w:rsidR="007E181C" w:rsidRPr="00DB2220" w14:paraId="49F26646"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9F26641"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49F26642"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9F26643"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49F26644"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9F26645" w14:textId="77777777" w:rsidR="00DB2220" w:rsidRPr="00DB2220" w:rsidRDefault="00DB2220" w:rsidP="008954AD">
            <w:pPr>
              <w:rPr>
                <w:rFonts w:asciiTheme="minorHAnsi" w:hAnsiTheme="minorHAnsi" w:cstheme="minorHAnsi"/>
                <w:color w:val="000000" w:themeColor="text1"/>
                <w:sz w:val="22"/>
                <w:szCs w:val="22"/>
              </w:rPr>
            </w:pPr>
          </w:p>
        </w:tc>
      </w:tr>
      <w:tr w:rsidR="007E181C" w:rsidRPr="00DB2220" w14:paraId="49F2664C"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9F26647"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49F26648"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9F26649"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49F2664A"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9F2664B" w14:textId="77777777" w:rsidR="00DB2220" w:rsidRPr="00DB2220" w:rsidRDefault="00DB2220" w:rsidP="008954AD">
            <w:pPr>
              <w:rPr>
                <w:rFonts w:asciiTheme="minorHAnsi" w:hAnsiTheme="minorHAnsi" w:cstheme="minorHAnsi"/>
                <w:color w:val="000000" w:themeColor="text1"/>
                <w:sz w:val="22"/>
                <w:szCs w:val="22"/>
              </w:rPr>
            </w:pPr>
          </w:p>
        </w:tc>
      </w:tr>
      <w:tr w:rsidR="007E181C" w:rsidRPr="00DB2220" w14:paraId="49F26652" w14:textId="77777777"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49F2664D" w14:textId="77777777"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49F2664E" w14:textId="77777777"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49F2664F" w14:textId="77777777"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49F26650" w14:textId="77777777"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49F26651" w14:textId="77777777" w:rsidR="00DB2220" w:rsidRPr="00DB2220" w:rsidRDefault="00DB2220" w:rsidP="008954AD">
            <w:pPr>
              <w:rPr>
                <w:rFonts w:asciiTheme="minorHAnsi" w:hAnsiTheme="minorHAnsi" w:cstheme="minorHAnsi"/>
                <w:color w:val="000000" w:themeColor="text1"/>
                <w:sz w:val="22"/>
                <w:szCs w:val="22"/>
              </w:rPr>
            </w:pPr>
          </w:p>
        </w:tc>
      </w:tr>
    </w:tbl>
    <w:p w14:paraId="49F26655" w14:textId="77777777" w:rsidR="00DB2220" w:rsidRPr="00DB2220" w:rsidRDefault="00DB2220" w:rsidP="00DB2220">
      <w:pPr>
        <w:rPr>
          <w:rFonts w:asciiTheme="minorHAnsi" w:hAnsiTheme="minorHAnsi" w:cstheme="minorHAnsi"/>
          <w:color w:val="000000" w:themeColor="text1"/>
        </w:rPr>
      </w:pPr>
    </w:p>
    <w:p w14:paraId="49F26656" w14:textId="77777777"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14:paraId="49F26657" w14:textId="1B21E10A" w:rsid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14:paraId="707AF1B5" w14:textId="478A342A" w:rsidR="00CC31F4" w:rsidRDefault="00CC31F4" w:rsidP="00DB2220">
      <w:pPr>
        <w:rPr>
          <w:rFonts w:asciiTheme="minorHAnsi" w:hAnsiTheme="minorHAnsi" w:cstheme="minorHAnsi"/>
          <w:color w:val="000000" w:themeColor="text1"/>
          <w:sz w:val="22"/>
          <w:szCs w:val="22"/>
        </w:rPr>
      </w:pPr>
    </w:p>
    <w:p w14:paraId="1BFFF7F1" w14:textId="7F9D8E3B" w:rsidR="00D11B3A" w:rsidRPr="00533A3A" w:rsidRDefault="00D11B3A" w:rsidP="00DB2220">
      <w:pPr>
        <w:rPr>
          <w:rFonts w:asciiTheme="minorHAnsi" w:hAnsiTheme="minorHAnsi" w:cstheme="minorHAnsi"/>
          <w:color w:val="000000" w:themeColor="text1"/>
          <w:sz w:val="22"/>
          <w:szCs w:val="22"/>
        </w:rPr>
      </w:pPr>
      <w:r w:rsidRPr="00533A3A">
        <w:rPr>
          <w:rFonts w:asciiTheme="minorHAnsi" w:hAnsiTheme="minorHAnsi" w:cstheme="minorHAnsi"/>
          <w:color w:val="000000" w:themeColor="text1"/>
          <w:sz w:val="22"/>
          <w:szCs w:val="22"/>
        </w:rPr>
        <w:t xml:space="preserve">P.K. Winkel – senior software developer </w:t>
      </w:r>
      <w:r w:rsidR="00F62611" w:rsidRPr="00533A3A">
        <w:rPr>
          <w:rFonts w:asciiTheme="minorHAnsi" w:hAnsiTheme="minorHAnsi" w:cstheme="minorHAnsi"/>
          <w:color w:val="000000" w:themeColor="text1"/>
          <w:sz w:val="22"/>
          <w:szCs w:val="22"/>
        </w:rPr>
        <w:t>bij ASP</w:t>
      </w:r>
      <w:r w:rsidR="00533A3A" w:rsidRPr="00533A3A">
        <w:rPr>
          <w:rFonts w:asciiTheme="minorHAnsi" w:hAnsiTheme="minorHAnsi" w:cstheme="minorHAnsi"/>
          <w:color w:val="000000" w:themeColor="text1"/>
          <w:sz w:val="22"/>
          <w:szCs w:val="22"/>
        </w:rPr>
        <w:t xml:space="preserve"> </w:t>
      </w:r>
      <w:r w:rsidR="00533A3A">
        <w:rPr>
          <w:rFonts w:asciiTheme="minorHAnsi" w:hAnsiTheme="minorHAnsi" w:cstheme="minorHAnsi"/>
          <w:color w:val="000000" w:themeColor="text1"/>
          <w:sz w:val="22"/>
          <w:szCs w:val="22"/>
        </w:rPr>
        <w:t>–</w:t>
      </w:r>
      <w:r w:rsidR="00533A3A" w:rsidRPr="00533A3A">
        <w:rPr>
          <w:rFonts w:asciiTheme="minorHAnsi" w:hAnsiTheme="minorHAnsi" w:cstheme="minorHAnsi"/>
          <w:color w:val="000000" w:themeColor="text1"/>
          <w:sz w:val="22"/>
          <w:szCs w:val="22"/>
        </w:rPr>
        <w:t xml:space="preserve"> </w:t>
      </w:r>
      <w:r w:rsidR="00533A3A">
        <w:rPr>
          <w:rFonts w:asciiTheme="minorHAnsi" w:hAnsiTheme="minorHAnsi" w:cstheme="minorHAnsi"/>
          <w:color w:val="000000" w:themeColor="text1"/>
          <w:sz w:val="22"/>
          <w:szCs w:val="22"/>
        </w:rPr>
        <w:t>leidinggevende</w:t>
      </w:r>
    </w:p>
    <w:p w14:paraId="4D8E8A4F" w14:textId="19445227" w:rsidR="00CC31F4" w:rsidRPr="00D323AD" w:rsidRDefault="00CC31F4" w:rsidP="00DB2220">
      <w:pPr>
        <w:rPr>
          <w:rFonts w:asciiTheme="minorHAnsi" w:hAnsiTheme="minorHAnsi" w:cstheme="minorHAnsi"/>
          <w:color w:val="000000" w:themeColor="text1"/>
          <w:sz w:val="22"/>
          <w:szCs w:val="22"/>
          <w:lang w:val="en-GB"/>
        </w:rPr>
      </w:pPr>
      <w:r w:rsidRPr="00D323AD">
        <w:rPr>
          <w:rFonts w:asciiTheme="minorHAnsi" w:hAnsiTheme="minorHAnsi" w:cstheme="minorHAnsi"/>
          <w:color w:val="000000" w:themeColor="text1"/>
          <w:sz w:val="22"/>
          <w:szCs w:val="22"/>
          <w:lang w:val="en-GB"/>
        </w:rPr>
        <w:t xml:space="preserve">Mike Braber – </w:t>
      </w:r>
      <w:r w:rsidR="00D323AD" w:rsidRPr="00D323AD">
        <w:rPr>
          <w:rFonts w:asciiTheme="minorHAnsi" w:hAnsiTheme="minorHAnsi" w:cstheme="minorHAnsi"/>
          <w:color w:val="000000" w:themeColor="text1"/>
          <w:sz w:val="22"/>
          <w:szCs w:val="22"/>
          <w:lang w:val="en-GB"/>
        </w:rPr>
        <w:t>junior software d</w:t>
      </w:r>
      <w:r w:rsidR="00D323AD">
        <w:rPr>
          <w:rFonts w:asciiTheme="minorHAnsi" w:hAnsiTheme="minorHAnsi" w:cstheme="minorHAnsi"/>
          <w:color w:val="000000" w:themeColor="text1"/>
          <w:sz w:val="22"/>
          <w:szCs w:val="22"/>
          <w:lang w:val="en-GB"/>
        </w:rPr>
        <w:t>eveloper</w:t>
      </w:r>
    </w:p>
    <w:p w14:paraId="49F2665A" w14:textId="5950E205" w:rsidR="00DB2220" w:rsidRPr="00D323AD" w:rsidRDefault="00DB2220" w:rsidP="00DB2220">
      <w:pPr>
        <w:rPr>
          <w:rFonts w:asciiTheme="minorHAnsi" w:hAnsiTheme="minorHAnsi" w:cstheme="minorHAnsi"/>
          <w:color w:val="000000" w:themeColor="text1"/>
          <w:sz w:val="22"/>
          <w:szCs w:val="22"/>
          <w:lang w:val="en-GB"/>
        </w:rPr>
      </w:pPr>
    </w:p>
    <w:p w14:paraId="0EFBAEDD" w14:textId="59D06199" w:rsidR="00441CD3" w:rsidRPr="00674FA1" w:rsidRDefault="00441CD3" w:rsidP="00DB2220">
      <w:pPr>
        <w:rPr>
          <w:rFonts w:asciiTheme="minorHAnsi" w:hAnsiTheme="minorHAnsi" w:cstheme="minorHAnsi"/>
          <w:color w:val="000000" w:themeColor="text1"/>
          <w:sz w:val="22"/>
        </w:rPr>
      </w:pPr>
      <w:r w:rsidRPr="00674FA1">
        <w:rPr>
          <w:rFonts w:asciiTheme="minorHAnsi" w:hAnsiTheme="minorHAnsi" w:cstheme="minorHAnsi"/>
          <w:color w:val="000000" w:themeColor="text1"/>
          <w:sz w:val="22"/>
        </w:rPr>
        <w:t xml:space="preserve">Henry Robben </w:t>
      </w:r>
      <w:r w:rsidR="00EB6BE5" w:rsidRPr="00674FA1">
        <w:rPr>
          <w:rFonts w:asciiTheme="minorHAnsi" w:hAnsiTheme="minorHAnsi" w:cstheme="minorHAnsi"/>
          <w:color w:val="000000" w:themeColor="text1"/>
          <w:sz w:val="22"/>
        </w:rPr>
        <w:t>–</w:t>
      </w:r>
      <w:r w:rsidRPr="00674FA1">
        <w:rPr>
          <w:rFonts w:asciiTheme="minorHAnsi" w:hAnsiTheme="minorHAnsi" w:cstheme="minorHAnsi"/>
          <w:color w:val="000000" w:themeColor="text1"/>
          <w:sz w:val="22"/>
        </w:rPr>
        <w:t xml:space="preserve"> beoordelaar</w:t>
      </w:r>
      <w:r w:rsidR="00EB6BE5" w:rsidRPr="00674FA1">
        <w:rPr>
          <w:rFonts w:asciiTheme="minorHAnsi" w:hAnsiTheme="minorHAnsi" w:cstheme="minorHAnsi"/>
          <w:color w:val="000000" w:themeColor="text1"/>
          <w:sz w:val="22"/>
        </w:rPr>
        <w:t>/docent</w:t>
      </w:r>
    </w:p>
    <w:p w14:paraId="49F2665B" w14:textId="77777777" w:rsidR="00DB2220" w:rsidRPr="00DB2220" w:rsidRDefault="00DB2220" w:rsidP="00DB2220">
      <w:pPr>
        <w:rPr>
          <w:rFonts w:asciiTheme="minorHAnsi" w:hAnsiTheme="minorHAnsi" w:cstheme="minorHAnsi"/>
          <w:color w:val="000000" w:themeColor="text1"/>
        </w:rPr>
      </w:pPr>
    </w:p>
    <w:p w14:paraId="49F2665C" w14:textId="77777777"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14:paraId="49F2665D" w14:textId="77777777" w:rsidR="00DB2220" w:rsidRPr="00DB2220" w:rsidRDefault="00DB2220" w:rsidP="00DB2220">
      <w:pPr>
        <w:rPr>
          <w:rFonts w:asciiTheme="minorHAnsi" w:hAnsiTheme="minorHAnsi" w:cstheme="minorHAnsi"/>
          <w:color w:val="000000" w:themeColor="text1"/>
        </w:rPr>
      </w:pPr>
    </w:p>
    <w:p w14:paraId="49F2665E"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14:paraId="49F2665F" w14:textId="0DA4EE3F" w:rsidR="00DB2220" w:rsidRDefault="006D1192"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La Casserai </w:t>
      </w:r>
      <w:r w:rsidR="00362ADD">
        <w:rPr>
          <w:rFonts w:asciiTheme="minorHAnsi" w:hAnsiTheme="minorHAnsi" w:cstheme="minorHAnsi"/>
          <w:color w:val="000000" w:themeColor="text1"/>
          <w:sz w:val="22"/>
        </w:rPr>
        <w:t>Heeft een</w:t>
      </w:r>
      <w:r w:rsidR="00E11B44">
        <w:rPr>
          <w:rFonts w:asciiTheme="minorHAnsi" w:hAnsiTheme="minorHAnsi" w:cstheme="minorHAnsi"/>
          <w:color w:val="000000" w:themeColor="text1"/>
          <w:sz w:val="22"/>
        </w:rPr>
        <w:t xml:space="preserve"> hotel website nodig. Dat betekent dat bezoekers</w:t>
      </w:r>
      <w:r w:rsidR="001056C5">
        <w:rPr>
          <w:rFonts w:asciiTheme="minorHAnsi" w:hAnsiTheme="minorHAnsi" w:cstheme="minorHAnsi"/>
          <w:color w:val="000000" w:themeColor="text1"/>
          <w:sz w:val="22"/>
        </w:rPr>
        <w:t xml:space="preserve"> kunnen registreren/inloggen, kamers bekijk, contacteren</w:t>
      </w:r>
      <w:r w:rsidR="002F3CE8">
        <w:rPr>
          <w:rFonts w:asciiTheme="minorHAnsi" w:hAnsiTheme="minorHAnsi" w:cstheme="minorHAnsi"/>
          <w:color w:val="000000" w:themeColor="text1"/>
          <w:sz w:val="22"/>
        </w:rPr>
        <w:t xml:space="preserve">, </w:t>
      </w:r>
      <w:r w:rsidR="001056C5">
        <w:rPr>
          <w:rFonts w:asciiTheme="minorHAnsi" w:hAnsiTheme="minorHAnsi" w:cstheme="minorHAnsi"/>
          <w:color w:val="000000" w:themeColor="text1"/>
          <w:sz w:val="22"/>
        </w:rPr>
        <w:t>reserveren</w:t>
      </w:r>
      <w:r w:rsidR="000103A3">
        <w:rPr>
          <w:rFonts w:asciiTheme="minorHAnsi" w:hAnsiTheme="minorHAnsi" w:cstheme="minorHAnsi"/>
          <w:color w:val="000000" w:themeColor="text1"/>
          <w:sz w:val="22"/>
        </w:rPr>
        <w:t xml:space="preserve">, </w:t>
      </w:r>
      <w:r w:rsidR="00344DCB">
        <w:rPr>
          <w:rFonts w:asciiTheme="minorHAnsi" w:hAnsiTheme="minorHAnsi" w:cstheme="minorHAnsi"/>
          <w:color w:val="000000" w:themeColor="text1"/>
          <w:sz w:val="22"/>
        </w:rPr>
        <w:t>vooruit betalen</w:t>
      </w:r>
      <w:r w:rsidR="000103A3">
        <w:rPr>
          <w:rFonts w:asciiTheme="minorHAnsi" w:hAnsiTheme="minorHAnsi" w:cstheme="minorHAnsi"/>
          <w:color w:val="000000" w:themeColor="text1"/>
          <w:sz w:val="22"/>
        </w:rPr>
        <w:t xml:space="preserve"> en hun eigen reservaties zien</w:t>
      </w:r>
      <w:r w:rsidR="001056C5">
        <w:rPr>
          <w:rFonts w:asciiTheme="minorHAnsi" w:hAnsiTheme="minorHAnsi" w:cstheme="minorHAnsi"/>
          <w:color w:val="000000" w:themeColor="text1"/>
          <w:sz w:val="22"/>
        </w:rPr>
        <w:t>.</w:t>
      </w:r>
      <w:r w:rsidR="00A67FAF">
        <w:rPr>
          <w:rFonts w:asciiTheme="minorHAnsi" w:hAnsiTheme="minorHAnsi" w:cstheme="minorHAnsi"/>
          <w:color w:val="000000" w:themeColor="text1"/>
          <w:sz w:val="22"/>
        </w:rPr>
        <w:t xml:space="preserve"> Het personeel</w:t>
      </w:r>
      <w:r w:rsidR="003A4782">
        <w:rPr>
          <w:rFonts w:asciiTheme="minorHAnsi" w:hAnsiTheme="minorHAnsi" w:cstheme="minorHAnsi"/>
          <w:color w:val="000000" w:themeColor="text1"/>
          <w:sz w:val="22"/>
        </w:rPr>
        <w:t xml:space="preserve"> moet een CRUD (Create Read Update Delete) </w:t>
      </w:r>
      <w:r w:rsidR="00CA2EDB">
        <w:rPr>
          <w:rFonts w:asciiTheme="minorHAnsi" w:hAnsiTheme="minorHAnsi" w:cstheme="minorHAnsi"/>
          <w:color w:val="000000" w:themeColor="text1"/>
          <w:sz w:val="22"/>
        </w:rPr>
        <w:t>tot toegang kunnen krijgen zodat ze</w:t>
      </w:r>
      <w:r w:rsidR="00AE5FCD">
        <w:rPr>
          <w:rFonts w:asciiTheme="minorHAnsi" w:hAnsiTheme="minorHAnsi" w:cstheme="minorHAnsi"/>
          <w:color w:val="000000" w:themeColor="text1"/>
          <w:sz w:val="22"/>
        </w:rPr>
        <w:t xml:space="preserve"> alles kunnen gebruiken</w:t>
      </w:r>
      <w:r w:rsidR="005B50C2">
        <w:rPr>
          <w:rFonts w:asciiTheme="minorHAnsi" w:hAnsiTheme="minorHAnsi" w:cstheme="minorHAnsi"/>
          <w:color w:val="000000" w:themeColor="text1"/>
          <w:sz w:val="22"/>
        </w:rPr>
        <w:t xml:space="preserve"> waarvoor het nodig is.</w:t>
      </w:r>
      <w:r w:rsidR="001D4EE4">
        <w:rPr>
          <w:rFonts w:asciiTheme="minorHAnsi" w:hAnsiTheme="minorHAnsi" w:cstheme="minorHAnsi"/>
          <w:color w:val="000000" w:themeColor="text1"/>
          <w:sz w:val="22"/>
        </w:rPr>
        <w:t xml:space="preserve"> </w:t>
      </w:r>
    </w:p>
    <w:p w14:paraId="0B549113" w14:textId="10000B7E" w:rsidR="001372E5" w:rsidRDefault="001372E5" w:rsidP="00DB2220">
      <w:pPr>
        <w:rPr>
          <w:rFonts w:asciiTheme="minorHAnsi" w:hAnsiTheme="minorHAnsi" w:cstheme="minorHAnsi"/>
          <w:color w:val="000000" w:themeColor="text1"/>
        </w:rPr>
      </w:pPr>
    </w:p>
    <w:p w14:paraId="43801E74" w14:textId="7DF6ED68" w:rsidR="001372E5" w:rsidRPr="001372E5" w:rsidRDefault="00920145"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De hoofdpagina van de website moet een foto van het </w:t>
      </w:r>
      <w:r w:rsidR="008C7964">
        <w:rPr>
          <w:rFonts w:asciiTheme="minorHAnsi" w:hAnsiTheme="minorHAnsi" w:cstheme="minorHAnsi"/>
          <w:color w:val="000000" w:themeColor="text1"/>
          <w:sz w:val="22"/>
        </w:rPr>
        <w:t>en een mooie kamer uit het hotel.</w:t>
      </w:r>
      <w:r w:rsidR="00D53F30">
        <w:rPr>
          <w:rFonts w:asciiTheme="minorHAnsi" w:hAnsiTheme="minorHAnsi" w:cstheme="minorHAnsi"/>
          <w:color w:val="000000" w:themeColor="text1"/>
          <w:sz w:val="22"/>
        </w:rPr>
        <w:t xml:space="preserve"> </w:t>
      </w:r>
      <w:r w:rsidR="00F23D1F">
        <w:rPr>
          <w:rFonts w:asciiTheme="minorHAnsi" w:hAnsiTheme="minorHAnsi" w:cstheme="minorHAnsi"/>
          <w:color w:val="000000" w:themeColor="text1"/>
          <w:sz w:val="22"/>
        </w:rPr>
        <w:t>Een factuur moet komen als een klant heeft geboekt.</w:t>
      </w:r>
      <w:r w:rsidR="007576D2">
        <w:rPr>
          <w:rFonts w:asciiTheme="minorHAnsi" w:hAnsiTheme="minorHAnsi" w:cstheme="minorHAnsi"/>
          <w:color w:val="000000" w:themeColor="text1"/>
          <w:sz w:val="22"/>
        </w:rPr>
        <w:t xml:space="preserve"> Op de contactpagina moet een foto van het hotel plus de adres gegevens en een invul formulier om contact te leggen.</w:t>
      </w:r>
      <w:r w:rsidR="00B20B5F">
        <w:rPr>
          <w:rFonts w:asciiTheme="minorHAnsi" w:hAnsiTheme="minorHAnsi" w:cstheme="minorHAnsi"/>
          <w:color w:val="000000" w:themeColor="text1"/>
          <w:sz w:val="22"/>
        </w:rPr>
        <w:t xml:space="preserve"> De klant kan altijd de factuur terug opvragen met zijn account.</w:t>
      </w:r>
      <w:r w:rsidR="002A0DB9">
        <w:rPr>
          <w:rFonts w:asciiTheme="minorHAnsi" w:hAnsiTheme="minorHAnsi" w:cstheme="minorHAnsi"/>
          <w:color w:val="000000" w:themeColor="text1"/>
          <w:sz w:val="22"/>
        </w:rPr>
        <w:t xml:space="preserve"> De medewerker kunnen totaaloverzichten opvragen over alle kamers en alle klanten.</w:t>
      </w:r>
    </w:p>
    <w:p w14:paraId="49F26660" w14:textId="77777777" w:rsidR="00DB2220" w:rsidRPr="00DB2220" w:rsidRDefault="00DB2220" w:rsidP="00DB2220">
      <w:pPr>
        <w:rPr>
          <w:rFonts w:asciiTheme="minorHAnsi" w:hAnsiTheme="minorHAnsi" w:cstheme="minorHAnsi"/>
          <w:color w:val="000000" w:themeColor="text1"/>
        </w:rPr>
      </w:pPr>
    </w:p>
    <w:p w14:paraId="49F26661"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14:paraId="49F26663" w14:textId="2F303A2C" w:rsidR="00DB2220" w:rsidRPr="00DE31A1" w:rsidRDefault="00C12755"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De eigenaar van LaCas</w:t>
      </w:r>
      <w:r w:rsidR="000C1A95">
        <w:rPr>
          <w:rFonts w:asciiTheme="minorHAnsi" w:hAnsiTheme="minorHAnsi" w:cstheme="minorHAnsi"/>
          <w:color w:val="000000" w:themeColor="text1"/>
          <w:sz w:val="22"/>
        </w:rPr>
        <w:t>s</w:t>
      </w:r>
      <w:r>
        <w:rPr>
          <w:rFonts w:asciiTheme="minorHAnsi" w:hAnsiTheme="minorHAnsi" w:cstheme="minorHAnsi"/>
          <w:color w:val="000000" w:themeColor="text1"/>
          <w:sz w:val="22"/>
        </w:rPr>
        <w:t xml:space="preserve">erai, </w:t>
      </w:r>
      <w:r w:rsidR="00AC108A">
        <w:rPr>
          <w:rFonts w:asciiTheme="minorHAnsi" w:hAnsiTheme="minorHAnsi" w:cstheme="minorHAnsi"/>
          <w:color w:val="000000" w:themeColor="text1"/>
          <w:sz w:val="22"/>
        </w:rPr>
        <w:t>de heer J.K. Halstatie,</w:t>
      </w:r>
      <w:r w:rsidR="00AC1BCF">
        <w:rPr>
          <w:rFonts w:asciiTheme="minorHAnsi" w:hAnsiTheme="minorHAnsi" w:cstheme="minorHAnsi"/>
          <w:color w:val="000000" w:themeColor="text1"/>
          <w:sz w:val="22"/>
        </w:rPr>
        <w:t xml:space="preserve"> wilt een nieuwe website om met de tijd mee te kunnen gaan via het internet sinds </w:t>
      </w:r>
      <w:r w:rsidR="00916E0F">
        <w:rPr>
          <w:rFonts w:asciiTheme="minorHAnsi" w:hAnsiTheme="minorHAnsi" w:cstheme="minorHAnsi"/>
          <w:color w:val="000000" w:themeColor="text1"/>
          <w:sz w:val="22"/>
        </w:rPr>
        <w:t>hun klandizie afneemt.</w:t>
      </w:r>
      <w:r w:rsidR="00216C06">
        <w:rPr>
          <w:rFonts w:asciiTheme="minorHAnsi" w:hAnsiTheme="minorHAnsi" w:cstheme="minorHAnsi"/>
          <w:color w:val="000000" w:themeColor="text1"/>
          <w:sz w:val="22"/>
        </w:rPr>
        <w:t xml:space="preserve"> </w:t>
      </w:r>
      <w:r w:rsidR="00497591">
        <w:rPr>
          <w:rFonts w:asciiTheme="minorHAnsi" w:hAnsiTheme="minorHAnsi" w:cstheme="minorHAnsi"/>
          <w:color w:val="000000" w:themeColor="text1"/>
          <w:sz w:val="22"/>
        </w:rPr>
        <w:t>Het hotel heeft 16 kamers</w:t>
      </w:r>
      <w:r w:rsidR="00502056">
        <w:rPr>
          <w:rFonts w:asciiTheme="minorHAnsi" w:hAnsiTheme="minorHAnsi" w:cstheme="minorHAnsi"/>
          <w:color w:val="000000" w:themeColor="text1"/>
          <w:sz w:val="22"/>
        </w:rPr>
        <w:t xml:space="preserve"> waarbij hij graag klanten wil laten boeken</w:t>
      </w:r>
      <w:r w:rsidR="001744E1">
        <w:rPr>
          <w:rFonts w:asciiTheme="minorHAnsi" w:hAnsiTheme="minorHAnsi" w:cstheme="minorHAnsi"/>
          <w:color w:val="000000" w:themeColor="text1"/>
          <w:sz w:val="22"/>
        </w:rPr>
        <w:t>, vooruit kunnen boeke</w:t>
      </w:r>
      <w:r w:rsidR="000440C9">
        <w:rPr>
          <w:rFonts w:asciiTheme="minorHAnsi" w:hAnsiTheme="minorHAnsi" w:cstheme="minorHAnsi"/>
          <w:color w:val="000000" w:themeColor="text1"/>
          <w:sz w:val="22"/>
        </w:rPr>
        <w:t xml:space="preserve">n en kunnen </w:t>
      </w:r>
      <w:r w:rsidR="005A405A">
        <w:rPr>
          <w:rFonts w:asciiTheme="minorHAnsi" w:hAnsiTheme="minorHAnsi" w:cstheme="minorHAnsi"/>
          <w:color w:val="000000" w:themeColor="text1"/>
          <w:sz w:val="22"/>
        </w:rPr>
        <w:t>vooruit zien welke kamers beschikbaar zijn.</w:t>
      </w:r>
    </w:p>
    <w:p w14:paraId="35F88A3E" w14:textId="77777777" w:rsidR="00DE31A1" w:rsidRPr="00DB2220" w:rsidRDefault="00DE31A1" w:rsidP="00DB2220">
      <w:pPr>
        <w:rPr>
          <w:rFonts w:asciiTheme="minorHAnsi" w:hAnsiTheme="minorHAnsi" w:cstheme="minorHAnsi"/>
          <w:color w:val="000000" w:themeColor="text1"/>
        </w:rPr>
      </w:pPr>
    </w:p>
    <w:p w14:paraId="49F26664"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401261387"/>
      <w:bookmarkEnd w:id="19"/>
      <w:bookmarkEnd w:id="20"/>
      <w:r w:rsidRPr="00DB2220">
        <w:rPr>
          <w:rFonts w:asciiTheme="minorHAnsi" w:hAnsiTheme="minorHAnsi" w:cstheme="minorHAnsi"/>
          <w:color w:val="000000" w:themeColor="text1"/>
        </w:rPr>
        <w:t>2.3 Technische aspecten</w:t>
      </w:r>
      <w:bookmarkEnd w:id="21"/>
    </w:p>
    <w:p w14:paraId="49F26666" w14:textId="636D87A3" w:rsidR="00DB2220" w:rsidRPr="00DB2220" w:rsidRDefault="00416FD7" w:rsidP="00DB2220">
      <w:pPr>
        <w:rPr>
          <w:rFonts w:asciiTheme="minorHAnsi" w:hAnsiTheme="minorHAnsi" w:cstheme="minorHAnsi"/>
          <w:color w:val="000000" w:themeColor="text1"/>
        </w:rPr>
      </w:pPr>
      <w:r>
        <w:rPr>
          <w:rFonts w:asciiTheme="minorHAnsi" w:hAnsiTheme="minorHAnsi" w:cstheme="minorHAnsi"/>
          <w:color w:val="000000" w:themeColor="text1"/>
          <w:sz w:val="22"/>
        </w:rPr>
        <w:t>De hele website moet automa</w:t>
      </w:r>
      <w:r w:rsidR="0027350D">
        <w:rPr>
          <w:rFonts w:asciiTheme="minorHAnsi" w:hAnsiTheme="minorHAnsi" w:cstheme="minorHAnsi"/>
          <w:color w:val="000000" w:themeColor="text1"/>
          <w:sz w:val="22"/>
        </w:rPr>
        <w:t>ti</w:t>
      </w:r>
      <w:r>
        <w:rPr>
          <w:rFonts w:asciiTheme="minorHAnsi" w:hAnsiTheme="minorHAnsi" w:cstheme="minorHAnsi"/>
          <w:color w:val="000000" w:themeColor="text1"/>
          <w:sz w:val="22"/>
        </w:rPr>
        <w:t xml:space="preserve">seringen zijn. </w:t>
      </w:r>
      <w:r w:rsidR="00E60C0C">
        <w:rPr>
          <w:rFonts w:asciiTheme="minorHAnsi" w:hAnsiTheme="minorHAnsi" w:cstheme="minorHAnsi"/>
          <w:color w:val="000000" w:themeColor="text1"/>
          <w:sz w:val="22"/>
        </w:rPr>
        <w:t>Door deze website gaat de klandizie stijgen door het moderniseerde website omgeving van het hotel voor de bezoekers. Hierdoor gaat de inkomen stijgen voor Hotel LaCasserai.</w:t>
      </w:r>
    </w:p>
    <w:p w14:paraId="49F26667" w14:textId="77777777" w:rsidR="00DB2220" w:rsidRPr="00DB2220" w:rsidRDefault="00DB2220" w:rsidP="00DB2220">
      <w:pPr>
        <w:rPr>
          <w:rFonts w:asciiTheme="minorHAnsi" w:hAnsiTheme="minorHAnsi" w:cstheme="minorHAnsi"/>
          <w:color w:val="000000" w:themeColor="text1"/>
        </w:rPr>
      </w:pPr>
    </w:p>
    <w:p w14:paraId="49F26668" w14:textId="77777777" w:rsidR="00DB2220" w:rsidRPr="00DB2220" w:rsidRDefault="00DB2220" w:rsidP="00DB2220">
      <w:pPr>
        <w:pStyle w:val="Kop1"/>
        <w:jc w:val="left"/>
        <w:rPr>
          <w:rFonts w:asciiTheme="minorHAnsi" w:hAnsiTheme="minorHAnsi" w:cstheme="minorHAnsi"/>
          <w:color w:val="000000" w:themeColor="text1"/>
        </w:rPr>
      </w:pPr>
      <w:bookmarkStart w:id="22" w:name="__RefHeading__407_1396799281"/>
      <w:bookmarkStart w:id="23" w:name="_Toc312869854"/>
      <w:bookmarkStart w:id="24" w:name="_Toc401261388"/>
      <w:bookmarkEnd w:id="22"/>
      <w:bookmarkEnd w:id="23"/>
      <w:r w:rsidRPr="00DB2220">
        <w:rPr>
          <w:rFonts w:asciiTheme="minorHAnsi" w:hAnsiTheme="minorHAnsi" w:cstheme="minorHAnsi"/>
          <w:color w:val="000000" w:themeColor="text1"/>
          <w:sz w:val="32"/>
        </w:rPr>
        <w:t>3. Werkwijze in het project</w:t>
      </w:r>
      <w:bookmarkEnd w:id="24"/>
    </w:p>
    <w:p w14:paraId="49F2666A" w14:textId="2EF1E666" w:rsidR="00DB2220" w:rsidRPr="00DB2220" w:rsidRDefault="00576A09" w:rsidP="00DB2220">
      <w:pPr>
        <w:rPr>
          <w:rFonts w:asciiTheme="minorHAnsi" w:hAnsiTheme="minorHAnsi" w:cstheme="minorHAnsi"/>
          <w:color w:val="000000" w:themeColor="text1"/>
        </w:rPr>
      </w:pPr>
      <w:r>
        <w:rPr>
          <w:rFonts w:asciiTheme="minorHAnsi" w:hAnsiTheme="minorHAnsi" w:cstheme="minorHAnsi"/>
          <w:color w:val="000000" w:themeColor="text1"/>
          <w:sz w:val="22"/>
        </w:rPr>
        <w:t>L</w:t>
      </w:r>
      <w:r w:rsidR="001F07DC">
        <w:rPr>
          <w:rFonts w:asciiTheme="minorHAnsi" w:hAnsiTheme="minorHAnsi" w:cstheme="minorHAnsi"/>
          <w:color w:val="000000" w:themeColor="text1"/>
          <w:sz w:val="22"/>
        </w:rPr>
        <w:t>eidinggevende P.K. Winkel</w:t>
      </w:r>
      <w:r w:rsidR="002B031C">
        <w:rPr>
          <w:rFonts w:asciiTheme="minorHAnsi" w:hAnsiTheme="minorHAnsi" w:cstheme="minorHAnsi"/>
          <w:color w:val="000000" w:themeColor="text1"/>
          <w:sz w:val="22"/>
        </w:rPr>
        <w:t xml:space="preserve"> begeleid</w:t>
      </w:r>
      <w:r w:rsidR="00696EF5">
        <w:rPr>
          <w:rFonts w:asciiTheme="minorHAnsi" w:hAnsiTheme="minorHAnsi" w:cstheme="minorHAnsi"/>
          <w:color w:val="000000" w:themeColor="text1"/>
          <w:sz w:val="22"/>
        </w:rPr>
        <w:t xml:space="preserve"> het project en Mike Braber als </w:t>
      </w:r>
      <w:r w:rsidR="00883533">
        <w:rPr>
          <w:rFonts w:asciiTheme="minorHAnsi" w:hAnsiTheme="minorHAnsi" w:cstheme="minorHAnsi"/>
          <w:color w:val="000000" w:themeColor="text1"/>
          <w:sz w:val="22"/>
        </w:rPr>
        <w:t xml:space="preserve">junior developer. </w:t>
      </w:r>
      <w:r w:rsidR="002B031C">
        <w:rPr>
          <w:rFonts w:asciiTheme="minorHAnsi" w:hAnsiTheme="minorHAnsi" w:cstheme="minorHAnsi"/>
          <w:color w:val="000000" w:themeColor="text1"/>
          <w:sz w:val="22"/>
        </w:rPr>
        <w:t xml:space="preserve"> </w:t>
      </w:r>
    </w:p>
    <w:p w14:paraId="49F2666B" w14:textId="77777777" w:rsidR="00DB2220" w:rsidRPr="00DB2220" w:rsidRDefault="00DB2220" w:rsidP="00DB2220">
      <w:pPr>
        <w:rPr>
          <w:rFonts w:asciiTheme="minorHAnsi" w:hAnsiTheme="minorHAnsi" w:cstheme="minorHAnsi"/>
          <w:color w:val="000000" w:themeColor="text1"/>
        </w:rPr>
      </w:pPr>
    </w:p>
    <w:p w14:paraId="49F2666C" w14:textId="77777777" w:rsidR="00DB2220" w:rsidRPr="00DB2220" w:rsidRDefault="00DB2220" w:rsidP="00DB2220">
      <w:pPr>
        <w:pStyle w:val="Kop1"/>
        <w:jc w:val="left"/>
        <w:rPr>
          <w:rFonts w:asciiTheme="minorHAnsi" w:hAnsiTheme="minorHAnsi" w:cstheme="minorHAnsi"/>
          <w:color w:val="000000" w:themeColor="text1"/>
        </w:rPr>
      </w:pPr>
      <w:bookmarkStart w:id="25" w:name="__RefHeading__409_1396799281"/>
      <w:bookmarkStart w:id="26" w:name="_Toc312869855"/>
      <w:bookmarkStart w:id="27" w:name="_Toc401261389"/>
      <w:bookmarkEnd w:id="25"/>
      <w:bookmarkEnd w:id="26"/>
      <w:r w:rsidRPr="00DB2220">
        <w:rPr>
          <w:rFonts w:asciiTheme="minorHAnsi" w:hAnsiTheme="minorHAnsi" w:cstheme="minorHAnsi"/>
          <w:color w:val="000000" w:themeColor="text1"/>
          <w:sz w:val="32"/>
        </w:rPr>
        <w:t>4. Situatieschets onderzocht terrein</w:t>
      </w:r>
      <w:bookmarkEnd w:id="27"/>
    </w:p>
    <w:p w14:paraId="693D558E" w14:textId="6C76D82C"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J.K Halsta</w:t>
      </w:r>
      <w:r w:rsidR="00C21848">
        <w:rPr>
          <w:rFonts w:asciiTheme="minorHAnsi" w:hAnsiTheme="minorHAnsi" w:cstheme="minorHAnsi"/>
          <w:color w:val="000000" w:themeColor="text1"/>
          <w:sz w:val="22"/>
        </w:rPr>
        <w:t>t</w:t>
      </w:r>
      <w:r w:rsidRPr="00652C19">
        <w:rPr>
          <w:rFonts w:asciiTheme="minorHAnsi" w:hAnsiTheme="minorHAnsi" w:cstheme="minorHAnsi"/>
          <w:color w:val="000000" w:themeColor="text1"/>
          <w:sz w:val="22"/>
        </w:rPr>
        <w:t>ie gaf in de vergadering aan dat hij de volgende functionaliteiten wilt zien:</w:t>
      </w:r>
    </w:p>
    <w:p w14:paraId="71081827"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1.    Klanten moeten kamers kunnen inzien. (1)</w:t>
      </w:r>
    </w:p>
    <w:p w14:paraId="5E937BC3"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2.    Klanten moeten kamers kunnen boeken. (2)</w:t>
      </w:r>
    </w:p>
    <w:p w14:paraId="5AFFE1BF"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3.    Klanten moeten kunnen vooruit betalen. (4)</w:t>
      </w:r>
    </w:p>
    <w:p w14:paraId="25844A89"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4.    Klanten moeten vooraf vaststellen of een kamer beschikbaar is. (3)</w:t>
      </w:r>
    </w:p>
    <w:p w14:paraId="5F2C1DB1" w14:textId="3F0AF57D"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5.    J.K Halsta</w:t>
      </w:r>
      <w:r w:rsidR="001C4AC6">
        <w:rPr>
          <w:rFonts w:asciiTheme="minorHAnsi" w:hAnsiTheme="minorHAnsi" w:cstheme="minorHAnsi"/>
          <w:color w:val="000000" w:themeColor="text1"/>
          <w:sz w:val="22"/>
        </w:rPr>
        <w:t>t</w:t>
      </w:r>
      <w:r w:rsidRPr="00652C19">
        <w:rPr>
          <w:rFonts w:asciiTheme="minorHAnsi" w:hAnsiTheme="minorHAnsi" w:cstheme="minorHAnsi"/>
          <w:color w:val="000000" w:themeColor="text1"/>
          <w:sz w:val="22"/>
        </w:rPr>
        <w:t xml:space="preserve">ie wilt een banner op de </w:t>
      </w:r>
      <w:r w:rsidR="001C4AC6">
        <w:rPr>
          <w:rFonts w:asciiTheme="minorHAnsi" w:hAnsiTheme="minorHAnsi" w:cstheme="minorHAnsi"/>
          <w:color w:val="000000" w:themeColor="text1"/>
          <w:sz w:val="22"/>
        </w:rPr>
        <w:t xml:space="preserve">homepage </w:t>
      </w:r>
      <w:bookmarkStart w:id="28" w:name="_GoBack"/>
      <w:bookmarkEnd w:id="28"/>
      <w:r w:rsidRPr="00652C19">
        <w:rPr>
          <w:rFonts w:asciiTheme="minorHAnsi" w:hAnsiTheme="minorHAnsi" w:cstheme="minorHAnsi"/>
          <w:color w:val="000000" w:themeColor="text1"/>
          <w:sz w:val="22"/>
        </w:rPr>
        <w:t>van het hotel.(9)</w:t>
      </w:r>
    </w:p>
    <w:p w14:paraId="3A7C0AC9"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6.    Een factuur moet na de betaling getoond worden. (5)</w:t>
      </w:r>
    </w:p>
    <w:p w14:paraId="43B681AF"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7.    De klant kan zijn factuur opvragen via zijn “profile-page” of bij zijn “orders-page”. (7)</w:t>
      </w:r>
    </w:p>
    <w:p w14:paraId="4B99E70C"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8.    De medewerkers moeten een totaaloverzicht kunnen zien. (6)</w:t>
      </w:r>
    </w:p>
    <w:p w14:paraId="6A419458"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9.    De klanten kunnen via een contactformulier contact opnemen met LaCaserai. (10)</w:t>
      </w:r>
    </w:p>
    <w:p w14:paraId="70E4DDC4" w14:textId="77777777" w:rsidR="00652C19" w:rsidRPr="00652C19" w:rsidRDefault="00652C19" w:rsidP="00652C19">
      <w:pPr>
        <w:rPr>
          <w:rFonts w:asciiTheme="minorHAnsi" w:hAnsiTheme="minorHAnsi" w:cstheme="minorHAnsi"/>
          <w:color w:val="000000" w:themeColor="text1"/>
          <w:sz w:val="22"/>
        </w:rPr>
      </w:pPr>
    </w:p>
    <w:p w14:paraId="171C9454"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Wat mogen de klanten niet doen?</w:t>
      </w:r>
    </w:p>
    <w:p w14:paraId="3E731230"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1.    De klanten mogen alleen vanaf hun eigen account een reservatie maken.</w:t>
      </w:r>
    </w:p>
    <w:p w14:paraId="5F8D93B4" w14:textId="77777777" w:rsidR="00652C19" w:rsidRPr="00652C19"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 xml:space="preserve">2.    De klanten mogen het systeem niet </w:t>
      </w:r>
      <w:proofErr w:type="spellStart"/>
      <w:r w:rsidRPr="00652C19">
        <w:rPr>
          <w:rFonts w:asciiTheme="minorHAnsi" w:hAnsiTheme="minorHAnsi" w:cstheme="minorHAnsi"/>
          <w:color w:val="000000" w:themeColor="text1"/>
          <w:sz w:val="22"/>
        </w:rPr>
        <w:t>overloaden</w:t>
      </w:r>
      <w:proofErr w:type="spellEnd"/>
      <w:r w:rsidRPr="00652C19">
        <w:rPr>
          <w:rFonts w:asciiTheme="minorHAnsi" w:hAnsiTheme="minorHAnsi" w:cstheme="minorHAnsi"/>
          <w:color w:val="000000" w:themeColor="text1"/>
          <w:sz w:val="22"/>
        </w:rPr>
        <w:t>.</w:t>
      </w:r>
    </w:p>
    <w:p w14:paraId="49F2666E" w14:textId="5568392E" w:rsidR="00DB2220" w:rsidRDefault="00652C19" w:rsidP="00652C19">
      <w:pPr>
        <w:rPr>
          <w:rFonts w:asciiTheme="minorHAnsi" w:hAnsiTheme="minorHAnsi" w:cstheme="minorHAnsi"/>
          <w:color w:val="000000" w:themeColor="text1"/>
          <w:sz w:val="22"/>
        </w:rPr>
      </w:pPr>
      <w:r w:rsidRPr="00652C19">
        <w:rPr>
          <w:rFonts w:asciiTheme="minorHAnsi" w:hAnsiTheme="minorHAnsi" w:cstheme="minorHAnsi"/>
          <w:color w:val="000000" w:themeColor="text1"/>
          <w:sz w:val="22"/>
        </w:rPr>
        <w:t>3.    De klanten mogen niet meer dan x aantal kamers reserveren.</w:t>
      </w:r>
    </w:p>
    <w:p w14:paraId="4051A189" w14:textId="77777777" w:rsidR="00652C19" w:rsidRPr="00DB2220" w:rsidRDefault="00652C19" w:rsidP="00DB2220">
      <w:pPr>
        <w:rPr>
          <w:rFonts w:asciiTheme="minorHAnsi" w:hAnsiTheme="minorHAnsi" w:cstheme="minorHAnsi"/>
          <w:color w:val="000000" w:themeColor="text1"/>
        </w:rPr>
      </w:pPr>
    </w:p>
    <w:p w14:paraId="49F2666F" w14:textId="77777777"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lastRenderedPageBreak/>
        <w:t>5. Informatie architectuur</w:t>
      </w:r>
      <w:bookmarkEnd w:id="31"/>
      <w:r w:rsidRPr="00DB2220">
        <w:rPr>
          <w:rFonts w:asciiTheme="minorHAnsi" w:hAnsiTheme="minorHAnsi" w:cstheme="minorHAnsi"/>
          <w:color w:val="000000" w:themeColor="text1"/>
          <w:sz w:val="32"/>
        </w:rPr>
        <w:t xml:space="preserve"> </w:t>
      </w:r>
    </w:p>
    <w:p w14:paraId="49F26671" w14:textId="2A9BDB1B" w:rsidR="00DB2220" w:rsidRPr="00DB2220" w:rsidRDefault="00D47E8B" w:rsidP="00DB2220">
      <w:pPr>
        <w:rPr>
          <w:rFonts w:asciiTheme="minorHAnsi" w:hAnsiTheme="minorHAnsi" w:cstheme="minorHAnsi"/>
          <w:color w:val="000000" w:themeColor="text1"/>
        </w:rPr>
      </w:pPr>
      <w:r w:rsidRPr="00D47E8B">
        <w:rPr>
          <w:rFonts w:asciiTheme="minorHAnsi" w:hAnsiTheme="minorHAnsi" w:cstheme="minorHAnsi"/>
          <w:color w:val="000000" w:themeColor="text1"/>
          <w:sz w:val="22"/>
        </w:rPr>
        <w:t xml:space="preserve">Het nieuwe systeem zal een bepaalde architectuur hebben. Wordt het een desktop systeem, </w:t>
      </w:r>
      <w:proofErr w:type="spellStart"/>
      <w:r w:rsidRPr="00D47E8B">
        <w:rPr>
          <w:rFonts w:asciiTheme="minorHAnsi" w:hAnsiTheme="minorHAnsi" w:cstheme="minorHAnsi"/>
          <w:color w:val="000000" w:themeColor="text1"/>
          <w:sz w:val="22"/>
        </w:rPr>
        <w:t>webbased</w:t>
      </w:r>
      <w:proofErr w:type="spellEnd"/>
      <w:r w:rsidRPr="00D47E8B">
        <w:rPr>
          <w:rFonts w:asciiTheme="minorHAnsi" w:hAnsiTheme="minorHAnsi" w:cstheme="minorHAnsi"/>
          <w:color w:val="000000" w:themeColor="text1"/>
          <w:sz w:val="22"/>
        </w:rPr>
        <w:t xml:space="preserve">,  </w:t>
      </w:r>
      <w:proofErr w:type="spellStart"/>
      <w:r w:rsidRPr="00D47E8B">
        <w:rPr>
          <w:rFonts w:asciiTheme="minorHAnsi" w:hAnsiTheme="minorHAnsi" w:cstheme="minorHAnsi"/>
          <w:color w:val="000000" w:themeColor="text1"/>
          <w:sz w:val="22"/>
        </w:rPr>
        <w:t>cliënt-server</w:t>
      </w:r>
      <w:proofErr w:type="spellEnd"/>
      <w:r w:rsidRPr="00D47E8B">
        <w:rPr>
          <w:rFonts w:asciiTheme="minorHAnsi" w:hAnsiTheme="minorHAnsi" w:cstheme="minorHAnsi"/>
          <w:color w:val="000000" w:themeColor="text1"/>
          <w:sz w:val="22"/>
        </w:rPr>
        <w:t xml:space="preserve"> of  standalone. Denk hierbij ook aan nieuwste ICT technische ontwikkelingen. Beargumenteer ook de keuze.</w:t>
      </w:r>
    </w:p>
    <w:p w14:paraId="49F26672" w14:textId="77777777" w:rsidR="00DB2220" w:rsidRPr="00DB2220" w:rsidRDefault="00DB2220" w:rsidP="00DB2220">
      <w:pPr>
        <w:rPr>
          <w:rFonts w:asciiTheme="minorHAnsi" w:hAnsiTheme="minorHAnsi" w:cstheme="minorHAnsi"/>
          <w:color w:val="000000" w:themeColor="text1"/>
        </w:rPr>
      </w:pPr>
    </w:p>
    <w:p w14:paraId="49F26673"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14:paraId="49F26674" w14:textId="77777777" w:rsidR="00DB2220" w:rsidRPr="00DB2220" w:rsidRDefault="00DB2220" w:rsidP="00DB2220">
      <w:pPr>
        <w:rPr>
          <w:rFonts w:asciiTheme="minorHAnsi" w:hAnsiTheme="minorHAnsi" w:cstheme="minorHAnsi"/>
          <w:color w:val="000000" w:themeColor="text1"/>
        </w:rPr>
      </w:pPr>
    </w:p>
    <w:p w14:paraId="49F26675" w14:textId="77777777"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14:paraId="49F26676" w14:textId="77777777"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14:paraId="49F26677"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14:paraId="49F26678"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14:paraId="49F26679"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14:paraId="49F2667A" w14:textId="77777777"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implementatie van het systeem</w:t>
      </w:r>
    </w:p>
    <w:p w14:paraId="49F2667B" w14:textId="77777777" w:rsidR="00DB2220" w:rsidRPr="00DB2220" w:rsidRDefault="00DB2220" w:rsidP="00DB2220">
      <w:pPr>
        <w:numPr>
          <w:ilvl w:val="0"/>
          <w:numId w:val="3"/>
        </w:numPr>
        <w:rPr>
          <w:rFonts w:asciiTheme="minorHAnsi" w:hAnsiTheme="minorHAnsi" w:cstheme="minorHAnsi"/>
          <w:color w:val="000000" w:themeColor="text1"/>
        </w:rPr>
      </w:pPr>
      <w:r w:rsidRPr="00DB2220">
        <w:rPr>
          <w:rFonts w:asciiTheme="minorHAnsi" w:hAnsiTheme="minorHAnsi" w:cstheme="minorHAnsi"/>
          <w:color w:val="000000" w:themeColor="text1"/>
          <w:sz w:val="22"/>
        </w:rPr>
        <w:t>het gebruik van het systeem</w:t>
      </w:r>
    </w:p>
    <w:p w14:paraId="49F2667C" w14:textId="77777777" w:rsidR="00DB2220" w:rsidRPr="00DB2220" w:rsidRDefault="00DB2220" w:rsidP="00DB2220">
      <w:pPr>
        <w:ind w:left="786"/>
        <w:rPr>
          <w:rFonts w:asciiTheme="minorHAnsi" w:hAnsiTheme="minorHAnsi" w:cstheme="minorHAnsi"/>
          <w:color w:val="000000" w:themeColor="text1"/>
        </w:rPr>
      </w:pPr>
    </w:p>
    <w:p w14:paraId="49F2667D" w14:textId="77777777"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14:paraId="49F2667E" w14:textId="77777777" w:rsidR="00DB2220" w:rsidRPr="00DB2220" w:rsidRDefault="00DB2220" w:rsidP="00DB2220">
      <w:pPr>
        <w:rPr>
          <w:rFonts w:asciiTheme="minorHAnsi" w:hAnsiTheme="minorHAnsi" w:cstheme="minorHAnsi"/>
          <w:color w:val="000000" w:themeColor="text1"/>
        </w:rPr>
      </w:pPr>
    </w:p>
    <w:p w14:paraId="49F2667F"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t>6.2 Planning</w:t>
      </w:r>
      <w:bookmarkEnd w:id="40"/>
    </w:p>
    <w:p w14:paraId="49F26680" w14:textId="0F35B30B" w:rsidR="00DB2220" w:rsidRPr="00DB2220" w:rsidRDefault="00DE016B" w:rsidP="00DB2220">
      <w:pPr>
        <w:pStyle w:val="Plattetekst"/>
        <w:rPr>
          <w:rFonts w:asciiTheme="minorHAnsi" w:hAnsiTheme="minorHAnsi" w:cstheme="minorHAnsi"/>
          <w:color w:val="000000" w:themeColor="text1"/>
        </w:rPr>
      </w:pPr>
      <w:r>
        <w:rPr>
          <w:rFonts w:asciiTheme="minorHAnsi" w:hAnsiTheme="minorHAnsi" w:cstheme="minorHAnsi"/>
          <w:color w:val="000000" w:themeColor="text1"/>
        </w:rPr>
        <w:t>X</w:t>
      </w:r>
      <w:r w:rsidR="00DB2220" w:rsidRPr="00DB2220">
        <w:rPr>
          <w:rFonts w:asciiTheme="minorHAnsi" w:hAnsiTheme="minorHAnsi" w:cstheme="minorHAnsi"/>
          <w:color w:val="000000" w:themeColor="text1"/>
        </w:rPr>
        <w:t xml:space="preserve"> </w:t>
      </w:r>
    </w:p>
    <w:p w14:paraId="49F26681" w14:textId="77777777" w:rsidR="00DB2220" w:rsidRPr="00DB2220" w:rsidRDefault="00DB2220" w:rsidP="00DB2220">
      <w:pPr>
        <w:pStyle w:val="Lijstalinea1"/>
        <w:rPr>
          <w:rFonts w:asciiTheme="minorHAnsi" w:hAnsiTheme="minorHAnsi" w:cstheme="minorHAnsi"/>
          <w:color w:val="000000" w:themeColor="text1"/>
        </w:rPr>
      </w:pPr>
    </w:p>
    <w:p w14:paraId="49F26682" w14:textId="77777777"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14:paraId="73BB03A3" w14:textId="77777777" w:rsidR="007C77AE" w:rsidRDefault="007C77AE" w:rsidP="00DB2220">
      <w:pPr>
        <w:rPr>
          <w:rFonts w:asciiTheme="minorHAnsi" w:hAnsiTheme="minorHAnsi" w:cstheme="minorHAnsi"/>
          <w:color w:val="000000" w:themeColor="text1"/>
          <w:sz w:val="22"/>
        </w:rPr>
      </w:pPr>
    </w:p>
    <w:p w14:paraId="28FFD69E" w14:textId="77777777" w:rsidR="0040758B" w:rsidRDefault="0040758B" w:rsidP="00DB2220">
      <w:pPr>
        <w:rPr>
          <w:rFonts w:asciiTheme="minorHAnsi" w:hAnsiTheme="minorHAnsi" w:cstheme="minorHAnsi"/>
          <w:color w:val="000000" w:themeColor="text1"/>
          <w:sz w:val="22"/>
          <w:lang w:val="en-GB"/>
        </w:rPr>
      </w:pPr>
      <w:r>
        <w:rPr>
          <w:rFonts w:asciiTheme="minorHAnsi" w:hAnsiTheme="minorHAnsi" w:cstheme="minorHAnsi"/>
          <w:color w:val="000000" w:themeColor="text1"/>
          <w:sz w:val="22"/>
          <w:lang w:val="en-GB"/>
        </w:rPr>
        <w:t xml:space="preserve">Computer specificities: </w:t>
      </w:r>
    </w:p>
    <w:p w14:paraId="1CA46C97" w14:textId="77777777" w:rsidR="0040758B" w:rsidRPr="0040758B" w:rsidRDefault="0040758B" w:rsidP="0040758B">
      <w:pPr>
        <w:pStyle w:val="Lijstalinea"/>
        <w:numPr>
          <w:ilvl w:val="0"/>
          <w:numId w:val="5"/>
        </w:numPr>
        <w:spacing w:line="360" w:lineRule="auto"/>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1TB HDD/225 SSD</w:t>
      </w:r>
    </w:p>
    <w:p w14:paraId="19E16D9F" w14:textId="77777777" w:rsidR="00F967FB" w:rsidRPr="00F967FB" w:rsidRDefault="00F967FB" w:rsidP="0040758B">
      <w:pPr>
        <w:pStyle w:val="Lijstalinea"/>
        <w:numPr>
          <w:ilvl w:val="0"/>
          <w:numId w:val="5"/>
        </w:numPr>
        <w:spacing w:line="360" w:lineRule="auto"/>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I7-7700+ CPU</w:t>
      </w:r>
    </w:p>
    <w:p w14:paraId="20BC9C23" w14:textId="77777777" w:rsidR="00AC12C8" w:rsidRPr="00AC12C8" w:rsidRDefault="00F967FB" w:rsidP="0040758B">
      <w:pPr>
        <w:pStyle w:val="Lijstalinea"/>
        <w:numPr>
          <w:ilvl w:val="0"/>
          <w:numId w:val="5"/>
        </w:numPr>
        <w:spacing w:line="360" w:lineRule="auto"/>
        <w:rPr>
          <w:rFonts w:asciiTheme="minorHAnsi" w:hAnsiTheme="minorHAnsi" w:cstheme="minorHAnsi"/>
          <w:color w:val="000000" w:themeColor="text1"/>
          <w:lang w:val="en-GB"/>
        </w:rPr>
      </w:pPr>
      <w:proofErr w:type="spellStart"/>
      <w:r>
        <w:rPr>
          <w:rFonts w:asciiTheme="minorHAnsi" w:hAnsiTheme="minorHAnsi" w:cstheme="minorHAnsi"/>
          <w:color w:val="000000" w:themeColor="text1"/>
          <w:sz w:val="22"/>
          <w:lang w:val="en-GB"/>
        </w:rPr>
        <w:t>Geforce</w:t>
      </w:r>
      <w:proofErr w:type="spellEnd"/>
      <w:r>
        <w:rPr>
          <w:rFonts w:asciiTheme="minorHAnsi" w:hAnsiTheme="minorHAnsi" w:cstheme="minorHAnsi"/>
          <w:color w:val="000000" w:themeColor="text1"/>
          <w:sz w:val="22"/>
          <w:lang w:val="en-GB"/>
        </w:rPr>
        <w:t>/Gigabyte GTX 1050+</w:t>
      </w:r>
      <w:r w:rsidR="00AC12C8">
        <w:rPr>
          <w:rFonts w:asciiTheme="minorHAnsi" w:hAnsiTheme="minorHAnsi" w:cstheme="minorHAnsi"/>
          <w:color w:val="000000" w:themeColor="text1"/>
          <w:sz w:val="22"/>
          <w:lang w:val="en-GB"/>
        </w:rPr>
        <w:t xml:space="preserve"> GPU</w:t>
      </w:r>
    </w:p>
    <w:p w14:paraId="47EE9AD4" w14:textId="77777777" w:rsidR="00476561" w:rsidRPr="00476561" w:rsidRDefault="00AC12C8" w:rsidP="0040758B">
      <w:pPr>
        <w:pStyle w:val="Lijstalinea"/>
        <w:numPr>
          <w:ilvl w:val="0"/>
          <w:numId w:val="5"/>
        </w:numPr>
        <w:spacing w:line="360" w:lineRule="auto"/>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 xml:space="preserve">Ultra-Wide </w:t>
      </w:r>
      <w:proofErr w:type="spellStart"/>
      <w:r>
        <w:rPr>
          <w:rFonts w:asciiTheme="minorHAnsi" w:hAnsiTheme="minorHAnsi" w:cstheme="minorHAnsi"/>
          <w:color w:val="000000" w:themeColor="text1"/>
          <w:sz w:val="22"/>
          <w:lang w:val="en-GB"/>
        </w:rPr>
        <w:t>monitoren</w:t>
      </w:r>
      <w:proofErr w:type="spellEnd"/>
      <w:r>
        <w:rPr>
          <w:rFonts w:asciiTheme="minorHAnsi" w:hAnsiTheme="minorHAnsi" w:cstheme="minorHAnsi"/>
          <w:color w:val="000000" w:themeColor="text1"/>
          <w:sz w:val="22"/>
          <w:lang w:val="en-GB"/>
        </w:rPr>
        <w:t xml:space="preserve"> (</w:t>
      </w:r>
      <w:r w:rsidR="00EF11DC">
        <w:rPr>
          <w:rFonts w:asciiTheme="minorHAnsi" w:hAnsiTheme="minorHAnsi" w:cstheme="minorHAnsi"/>
          <w:color w:val="000000" w:themeColor="text1"/>
          <w:sz w:val="22"/>
          <w:lang w:val="en-GB"/>
        </w:rPr>
        <w:t>27 inch+</w:t>
      </w:r>
      <w:r>
        <w:rPr>
          <w:rFonts w:asciiTheme="minorHAnsi" w:hAnsiTheme="minorHAnsi" w:cstheme="minorHAnsi"/>
          <w:color w:val="000000" w:themeColor="text1"/>
          <w:sz w:val="22"/>
          <w:lang w:val="en-GB"/>
        </w:rPr>
        <w:t>)</w:t>
      </w:r>
    </w:p>
    <w:p w14:paraId="17864BF1" w14:textId="77777777" w:rsidR="005B683D" w:rsidRPr="005B683D" w:rsidRDefault="005B683D" w:rsidP="0040758B">
      <w:pPr>
        <w:pStyle w:val="Lijstalinea"/>
        <w:numPr>
          <w:ilvl w:val="0"/>
          <w:numId w:val="5"/>
        </w:numPr>
        <w:spacing w:line="360" w:lineRule="auto"/>
        <w:rPr>
          <w:rFonts w:asciiTheme="minorHAnsi" w:hAnsiTheme="minorHAnsi" w:cstheme="minorHAnsi"/>
          <w:color w:val="000000" w:themeColor="text1"/>
          <w:lang w:val="en-GB"/>
        </w:rPr>
      </w:pPr>
      <w:proofErr w:type="spellStart"/>
      <w:r>
        <w:rPr>
          <w:rFonts w:asciiTheme="minorHAnsi" w:hAnsiTheme="minorHAnsi" w:cstheme="minorHAnsi"/>
          <w:color w:val="000000" w:themeColor="text1"/>
          <w:sz w:val="22"/>
          <w:lang w:val="en-GB"/>
        </w:rPr>
        <w:t>Resterende</w:t>
      </w:r>
      <w:proofErr w:type="spellEnd"/>
      <w:r>
        <w:rPr>
          <w:rFonts w:asciiTheme="minorHAnsi" w:hAnsiTheme="minorHAnsi" w:cstheme="minorHAnsi"/>
          <w:color w:val="000000" w:themeColor="text1"/>
          <w:sz w:val="22"/>
          <w:lang w:val="en-GB"/>
        </w:rPr>
        <w:t xml:space="preserve"> </w:t>
      </w:r>
      <w:proofErr w:type="spellStart"/>
      <w:r>
        <w:rPr>
          <w:rFonts w:asciiTheme="minorHAnsi" w:hAnsiTheme="minorHAnsi" w:cstheme="minorHAnsi"/>
          <w:color w:val="000000" w:themeColor="text1"/>
          <w:sz w:val="22"/>
          <w:lang w:val="en-GB"/>
        </w:rPr>
        <w:t>onderdelen</w:t>
      </w:r>
      <w:proofErr w:type="spellEnd"/>
    </w:p>
    <w:p w14:paraId="42A998BA" w14:textId="77777777" w:rsidR="004B6A1C" w:rsidRDefault="004B6A1C" w:rsidP="005B683D">
      <w:pPr>
        <w:spacing w:line="360" w:lineRule="auto"/>
        <w:ind w:left="45"/>
        <w:rPr>
          <w:rFonts w:asciiTheme="minorHAnsi" w:hAnsiTheme="minorHAnsi" w:cstheme="minorHAnsi"/>
          <w:color w:val="000000" w:themeColor="text1"/>
          <w:sz w:val="22"/>
          <w:lang w:val="en-GB"/>
        </w:rPr>
      </w:pPr>
      <w:proofErr w:type="spellStart"/>
      <w:r>
        <w:rPr>
          <w:rFonts w:asciiTheme="minorHAnsi" w:hAnsiTheme="minorHAnsi" w:cstheme="minorHAnsi"/>
          <w:color w:val="000000" w:themeColor="text1"/>
          <w:sz w:val="22"/>
          <w:lang w:val="en-GB"/>
        </w:rPr>
        <w:t>Personeelkosten</w:t>
      </w:r>
      <w:proofErr w:type="spellEnd"/>
      <w:r>
        <w:rPr>
          <w:rFonts w:asciiTheme="minorHAnsi" w:hAnsiTheme="minorHAnsi" w:cstheme="minorHAnsi"/>
          <w:color w:val="000000" w:themeColor="text1"/>
          <w:sz w:val="22"/>
          <w:lang w:val="en-GB"/>
        </w:rPr>
        <w:t xml:space="preserve">: </w:t>
      </w:r>
    </w:p>
    <w:p w14:paraId="3D7AB9DE" w14:textId="77777777" w:rsidR="004B6A1C" w:rsidRPr="004B6A1C" w:rsidRDefault="004B6A1C" w:rsidP="004B6A1C">
      <w:pPr>
        <w:pStyle w:val="Lijstalinea"/>
        <w:numPr>
          <w:ilvl w:val="0"/>
          <w:numId w:val="5"/>
        </w:numPr>
        <w:spacing w:line="360" w:lineRule="auto"/>
        <w:rPr>
          <w:rFonts w:asciiTheme="minorHAnsi" w:hAnsiTheme="minorHAnsi" w:cstheme="minorHAnsi"/>
          <w:color w:val="000000" w:themeColor="text1"/>
          <w:lang w:val="en-GB"/>
        </w:rPr>
      </w:pPr>
      <w:proofErr w:type="spellStart"/>
      <w:r>
        <w:rPr>
          <w:rFonts w:asciiTheme="minorHAnsi" w:hAnsiTheme="minorHAnsi" w:cstheme="minorHAnsi"/>
          <w:color w:val="000000" w:themeColor="text1"/>
          <w:sz w:val="22"/>
          <w:lang w:val="en-GB"/>
        </w:rPr>
        <w:t>Uurloon</w:t>
      </w:r>
      <w:proofErr w:type="spellEnd"/>
      <w:r>
        <w:rPr>
          <w:rFonts w:asciiTheme="minorHAnsi" w:hAnsiTheme="minorHAnsi" w:cstheme="minorHAnsi"/>
          <w:color w:val="000000" w:themeColor="text1"/>
          <w:sz w:val="22"/>
          <w:lang w:val="en-GB"/>
        </w:rPr>
        <w:t xml:space="preserve"> €25,-</w:t>
      </w:r>
    </w:p>
    <w:p w14:paraId="63A65C9F" w14:textId="77777777" w:rsidR="00235E3D" w:rsidRPr="00235E3D" w:rsidRDefault="004B6A1C" w:rsidP="004B6A1C">
      <w:pPr>
        <w:pStyle w:val="Lijstalinea"/>
        <w:numPr>
          <w:ilvl w:val="0"/>
          <w:numId w:val="5"/>
        </w:numPr>
        <w:spacing w:line="360" w:lineRule="auto"/>
        <w:rPr>
          <w:rFonts w:asciiTheme="minorHAnsi" w:hAnsiTheme="minorHAnsi" w:cstheme="minorHAnsi"/>
          <w:color w:val="000000" w:themeColor="text1"/>
          <w:lang w:val="en-GB"/>
        </w:rPr>
      </w:pPr>
      <w:proofErr w:type="spellStart"/>
      <w:r>
        <w:rPr>
          <w:rFonts w:asciiTheme="minorHAnsi" w:hAnsiTheme="minorHAnsi" w:cstheme="minorHAnsi"/>
          <w:color w:val="000000" w:themeColor="text1"/>
          <w:sz w:val="22"/>
          <w:lang w:val="en-GB"/>
        </w:rPr>
        <w:t>Werktijd</w:t>
      </w:r>
      <w:proofErr w:type="spellEnd"/>
      <w:r>
        <w:rPr>
          <w:rFonts w:asciiTheme="minorHAnsi" w:hAnsiTheme="minorHAnsi" w:cstheme="minorHAnsi"/>
          <w:color w:val="000000" w:themeColor="text1"/>
          <w:sz w:val="22"/>
          <w:lang w:val="en-GB"/>
        </w:rPr>
        <w:t xml:space="preserve">: </w:t>
      </w:r>
      <w:r w:rsidR="00235E3D">
        <w:rPr>
          <w:rFonts w:asciiTheme="minorHAnsi" w:hAnsiTheme="minorHAnsi" w:cstheme="minorHAnsi"/>
          <w:color w:val="000000" w:themeColor="text1"/>
          <w:sz w:val="22"/>
          <w:lang w:val="en-GB"/>
        </w:rPr>
        <w:t>9:00 – 18:00</w:t>
      </w:r>
    </w:p>
    <w:p w14:paraId="25F9CFC0" w14:textId="77777777" w:rsidR="0053733B" w:rsidRPr="0053733B" w:rsidRDefault="0011330E" w:rsidP="004B6A1C">
      <w:pPr>
        <w:pStyle w:val="Lijstalinea"/>
        <w:numPr>
          <w:ilvl w:val="0"/>
          <w:numId w:val="5"/>
        </w:numPr>
        <w:spacing w:line="360" w:lineRule="auto"/>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 xml:space="preserve">6 </w:t>
      </w:r>
      <w:proofErr w:type="spellStart"/>
      <w:r>
        <w:rPr>
          <w:rFonts w:asciiTheme="minorHAnsi" w:hAnsiTheme="minorHAnsi" w:cstheme="minorHAnsi"/>
          <w:color w:val="000000" w:themeColor="text1"/>
          <w:sz w:val="22"/>
          <w:lang w:val="en-GB"/>
        </w:rPr>
        <w:t>weken</w:t>
      </w:r>
      <w:proofErr w:type="spellEnd"/>
      <w:r>
        <w:rPr>
          <w:rFonts w:asciiTheme="minorHAnsi" w:hAnsiTheme="minorHAnsi" w:cstheme="minorHAnsi"/>
          <w:color w:val="000000" w:themeColor="text1"/>
          <w:sz w:val="22"/>
          <w:lang w:val="en-GB"/>
        </w:rPr>
        <w:t xml:space="preserve"> = €6.750,-</w:t>
      </w:r>
    </w:p>
    <w:p w14:paraId="2CA422FE" w14:textId="77777777" w:rsidR="00FF14D5" w:rsidRPr="00FF14D5" w:rsidRDefault="0053733B" w:rsidP="004B6A1C">
      <w:pPr>
        <w:pStyle w:val="Lijstalinea"/>
        <w:numPr>
          <w:ilvl w:val="0"/>
          <w:numId w:val="5"/>
        </w:numPr>
        <w:spacing w:line="360" w:lineRule="auto"/>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 xml:space="preserve">Week </w:t>
      </w:r>
      <w:proofErr w:type="spellStart"/>
      <w:r>
        <w:rPr>
          <w:rFonts w:asciiTheme="minorHAnsi" w:hAnsiTheme="minorHAnsi" w:cstheme="minorHAnsi"/>
          <w:color w:val="000000" w:themeColor="text1"/>
          <w:sz w:val="22"/>
          <w:lang w:val="en-GB"/>
        </w:rPr>
        <w:t>betaling</w:t>
      </w:r>
      <w:proofErr w:type="spellEnd"/>
      <w:r>
        <w:rPr>
          <w:rFonts w:asciiTheme="minorHAnsi" w:hAnsiTheme="minorHAnsi" w:cstheme="minorHAnsi"/>
          <w:color w:val="000000" w:themeColor="text1"/>
          <w:sz w:val="22"/>
          <w:lang w:val="en-GB"/>
        </w:rPr>
        <w:t xml:space="preserve"> = €1.125,-</w:t>
      </w:r>
    </w:p>
    <w:p w14:paraId="49F26683" w14:textId="1921DF66" w:rsidR="00DB2220" w:rsidRPr="00FF14D5" w:rsidRDefault="00FF14D5" w:rsidP="00FF14D5">
      <w:pPr>
        <w:spacing w:line="360" w:lineRule="auto"/>
        <w:ind w:left="45"/>
        <w:rPr>
          <w:rFonts w:asciiTheme="minorHAnsi" w:hAnsiTheme="minorHAnsi" w:cstheme="minorHAnsi"/>
          <w:color w:val="000000" w:themeColor="text1"/>
          <w:lang w:val="en-GB"/>
        </w:rPr>
      </w:pPr>
      <w:r>
        <w:rPr>
          <w:rFonts w:asciiTheme="minorHAnsi" w:hAnsiTheme="minorHAnsi" w:cstheme="minorHAnsi"/>
          <w:color w:val="000000" w:themeColor="text1"/>
          <w:sz w:val="22"/>
          <w:lang w:val="en-GB"/>
        </w:rPr>
        <w:t xml:space="preserve">Server </w:t>
      </w:r>
      <w:proofErr w:type="spellStart"/>
      <w:r>
        <w:rPr>
          <w:rFonts w:asciiTheme="minorHAnsi" w:hAnsiTheme="minorHAnsi" w:cstheme="minorHAnsi"/>
          <w:color w:val="000000" w:themeColor="text1"/>
          <w:sz w:val="22"/>
          <w:lang w:val="en-GB"/>
        </w:rPr>
        <w:t>kosten</w:t>
      </w:r>
      <w:proofErr w:type="spellEnd"/>
      <w:r>
        <w:rPr>
          <w:rFonts w:asciiTheme="minorHAnsi" w:hAnsiTheme="minorHAnsi" w:cstheme="minorHAnsi"/>
          <w:color w:val="000000" w:themeColor="text1"/>
          <w:sz w:val="22"/>
          <w:lang w:val="en-GB"/>
        </w:rPr>
        <w:t xml:space="preserve"> €225,-</w:t>
      </w:r>
      <w:r w:rsidR="00DB2220" w:rsidRPr="00FF14D5">
        <w:rPr>
          <w:rFonts w:asciiTheme="minorHAnsi" w:hAnsiTheme="minorHAnsi" w:cstheme="minorHAnsi"/>
          <w:color w:val="000000" w:themeColor="text1"/>
          <w:sz w:val="22"/>
          <w:lang w:val="en-GB"/>
        </w:rPr>
        <w:t xml:space="preserve"> </w:t>
      </w:r>
    </w:p>
    <w:sectPr w:rsidR="00DB2220" w:rsidRPr="00FF14D5"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26686" w14:textId="77777777" w:rsidR="002E1F68" w:rsidRDefault="002E1F68" w:rsidP="00DB2220">
      <w:r>
        <w:separator/>
      </w:r>
    </w:p>
  </w:endnote>
  <w:endnote w:type="continuationSeparator" w:id="0">
    <w:p w14:paraId="49F26687" w14:textId="77777777" w:rsidR="002E1F68" w:rsidRDefault="002E1F68"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2668B" w14:textId="0670C130"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proofErr w:type="spellStart"/>
    <w:r w:rsidRPr="0031047B">
      <w:rPr>
        <w:rFonts w:asciiTheme="minorHAnsi" w:hAnsiTheme="minorHAnsi" w:cstheme="minorHAnsi"/>
        <w:sz w:val="22"/>
        <w:szCs w:val="22"/>
        <w:lang w:val="fr-FR"/>
      </w:rPr>
      <w:t>Informatiebehoefte</w:t>
    </w:r>
    <w:proofErr w:type="spellEnd"/>
    <w:r w:rsidRPr="0031047B">
      <w:rPr>
        <w:rFonts w:asciiTheme="minorHAnsi" w:hAnsiTheme="minorHAnsi" w:cstheme="minorHAnsi"/>
        <w:sz w:val="22"/>
        <w:szCs w:val="22"/>
        <w:lang w:val="fr-FR"/>
      </w:rPr>
      <w:t xml:space="preserve"> Rapport </w:t>
    </w:r>
    <w:proofErr w:type="spellStart"/>
    <w:r w:rsidR="0031047B" w:rsidRPr="0031047B">
      <w:rPr>
        <w:rFonts w:asciiTheme="minorHAnsi" w:hAnsiTheme="minorHAnsi" w:cstheme="minorHAnsi"/>
        <w:sz w:val="22"/>
        <w:szCs w:val="22"/>
        <w:lang w:val="fr-FR"/>
      </w:rPr>
      <w:t>LaCa</w:t>
    </w:r>
    <w:r w:rsidR="00BF07CA">
      <w:rPr>
        <w:rFonts w:asciiTheme="minorHAnsi" w:hAnsiTheme="minorHAnsi" w:cstheme="minorHAnsi"/>
        <w:sz w:val="22"/>
        <w:szCs w:val="22"/>
        <w:lang w:val="fr-FR"/>
      </w:rPr>
      <w:t>s</w:t>
    </w:r>
    <w:r w:rsidR="0031047B">
      <w:rPr>
        <w:rFonts w:asciiTheme="minorHAnsi" w:hAnsiTheme="minorHAnsi" w:cstheme="minorHAnsi"/>
        <w:sz w:val="22"/>
        <w:szCs w:val="22"/>
        <w:lang w:val="fr-FR"/>
      </w:rPr>
      <w:t>serai</w:t>
    </w:r>
    <w:proofErr w:type="spellEnd"/>
    <w:r w:rsidRPr="0031047B">
      <w:rPr>
        <w:rFonts w:asciiTheme="minorHAnsi" w:hAnsiTheme="minorHAnsi" w:cstheme="minorHAnsi"/>
        <w:sz w:val="22"/>
        <w:szCs w:val="22"/>
        <w:lang w:val="fr-FR"/>
      </w:rPr>
      <w:tab/>
    </w:r>
    <w:r w:rsidRPr="0031047B">
      <w:rPr>
        <w:rFonts w:asciiTheme="minorHAnsi" w:hAnsiTheme="minorHAnsi" w:cstheme="minorHAnsi"/>
        <w:sz w:val="22"/>
        <w:szCs w:val="22"/>
        <w:lang w:val="fr-FR"/>
      </w:rPr>
      <w:tab/>
    </w:r>
    <w:proofErr w:type="spellStart"/>
    <w:r w:rsidRPr="0031047B">
      <w:rPr>
        <w:rFonts w:asciiTheme="minorHAnsi" w:hAnsiTheme="minorHAnsi" w:cstheme="minorHAnsi"/>
        <w:sz w:val="22"/>
        <w:szCs w:val="22"/>
        <w:lang w:val="fr-FR"/>
      </w:rPr>
      <w:t>blz</w:t>
    </w:r>
    <w:proofErr w:type="spellEnd"/>
    <w:r w:rsidRPr="0031047B">
      <w:rPr>
        <w:rFonts w:asciiTheme="minorHAnsi" w:hAnsiTheme="minorHAnsi" w:cstheme="minorHAnsi"/>
        <w:sz w:val="22"/>
        <w:szCs w:val="22"/>
        <w:lang w:val="fr-FR"/>
      </w:rPr>
      <w:t xml:space="preserve">. </w:t>
    </w:r>
    <w:r w:rsidRPr="009A234F">
      <w:rPr>
        <w:rFonts w:asciiTheme="minorHAnsi" w:hAnsiTheme="minorHAnsi" w:cstheme="minorHAnsi"/>
        <w:sz w:val="22"/>
        <w:szCs w:val="22"/>
      </w:rPr>
      <w:fldChar w:fldCharType="begin"/>
    </w:r>
    <w:r w:rsidRPr="0031047B">
      <w:rPr>
        <w:rFonts w:asciiTheme="minorHAnsi" w:hAnsiTheme="minorHAnsi" w:cstheme="minorHAnsi"/>
        <w:sz w:val="22"/>
        <w:szCs w:val="22"/>
        <w:lang w:val="fr-FR"/>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14:paraId="49F2668C" w14:textId="27C111B2"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sidR="00AD65CB">
      <w:rPr>
        <w:rFonts w:asciiTheme="minorHAnsi" w:hAnsiTheme="minorHAnsi" w:cstheme="minorHAnsi"/>
        <w:i/>
        <w:sz w:val="22"/>
        <w:szCs w:val="22"/>
      </w:rPr>
      <w:t>Mike Braber</w:t>
    </w:r>
    <w:r w:rsidRPr="009A234F">
      <w:rPr>
        <w:rFonts w:asciiTheme="minorHAnsi" w:hAnsiTheme="minorHAnsi" w:cstheme="minorHAnsi"/>
        <w:i/>
        <w:sz w:val="22"/>
        <w:szCs w:val="22"/>
      </w:rPr>
      <w:t xml:space="preserve"> </w:t>
    </w:r>
    <w:r w:rsidR="00D02D98">
      <w:rPr>
        <w:rFonts w:asciiTheme="minorHAnsi" w:hAnsiTheme="minorHAnsi" w:cstheme="minorHAnsi"/>
        <w:i/>
        <w:sz w:val="22"/>
        <w:szCs w:val="22"/>
      </w:rPr>
      <w:t>–</w:t>
    </w:r>
    <w:r w:rsidRPr="009A234F">
      <w:rPr>
        <w:rFonts w:asciiTheme="minorHAnsi" w:hAnsiTheme="minorHAnsi" w:cstheme="minorHAnsi"/>
        <w:i/>
        <w:sz w:val="22"/>
        <w:szCs w:val="22"/>
      </w:rPr>
      <w:t xml:space="preserve"> </w:t>
    </w:r>
    <w:r w:rsidR="00D02D98">
      <w:rPr>
        <w:rFonts w:asciiTheme="minorHAnsi" w:hAnsiTheme="minorHAnsi" w:cstheme="minorHAnsi"/>
        <w:i/>
        <w:sz w:val="22"/>
        <w:szCs w:val="22"/>
      </w:rPr>
      <w:t>09-06-2019</w:t>
    </w:r>
    <w:r w:rsidRPr="009A234F">
      <w:rPr>
        <w:rFonts w:asciiTheme="minorHAnsi" w:hAnsiTheme="minorHAnsi" w:cstheme="minorHAnsi"/>
        <w:i/>
        <w:sz w:val="22"/>
        <w:szCs w:val="22"/>
      </w:rPr>
      <w:t xml:space="preserve"> – </w:t>
    </w:r>
    <w:bookmarkEnd w:id="44"/>
    <w:bookmarkEnd w:id="45"/>
    <w:r w:rsidR="008E7E59">
      <w:rPr>
        <w:rFonts w:asciiTheme="minorHAnsi" w:hAnsiTheme="minorHAnsi" w:cstheme="minorHAnsi"/>
        <w:i/>
        <w:sz w:val="22"/>
        <w:szCs w:val="22"/>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6684" w14:textId="77777777" w:rsidR="002E1F68" w:rsidRDefault="002E1F68" w:rsidP="00DB2220">
      <w:r>
        <w:separator/>
      </w:r>
    </w:p>
  </w:footnote>
  <w:footnote w:type="continuationSeparator" w:id="0">
    <w:p w14:paraId="49F26685" w14:textId="77777777" w:rsidR="002E1F68" w:rsidRDefault="002E1F68"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465E5AA5"/>
    <w:multiLevelType w:val="hybridMultilevel"/>
    <w:tmpl w:val="A094C514"/>
    <w:lvl w:ilvl="0" w:tplc="105AB306">
      <w:start w:val="3"/>
      <w:numFmt w:val="bullet"/>
      <w:lvlText w:val="-"/>
      <w:lvlJc w:val="left"/>
      <w:pPr>
        <w:ind w:left="405" w:hanging="360"/>
      </w:pPr>
      <w:rPr>
        <w:rFonts w:ascii="Calibri" w:eastAsia="Times New Roman" w:hAnsi="Calibri" w:cs="Calibri" w:hint="default"/>
        <w:sz w:val="22"/>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51462A93"/>
    <w:multiLevelType w:val="hybridMultilevel"/>
    <w:tmpl w:val="0BE25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002C2E"/>
    <w:rsid w:val="00005023"/>
    <w:rsid w:val="000103A3"/>
    <w:rsid w:val="000440C9"/>
    <w:rsid w:val="000C1A95"/>
    <w:rsid w:val="001056C5"/>
    <w:rsid w:val="0011330E"/>
    <w:rsid w:val="001372E5"/>
    <w:rsid w:val="00150309"/>
    <w:rsid w:val="001744E1"/>
    <w:rsid w:val="00182964"/>
    <w:rsid w:val="001B2EC1"/>
    <w:rsid w:val="001B75F5"/>
    <w:rsid w:val="001C4AC6"/>
    <w:rsid w:val="001D0192"/>
    <w:rsid w:val="001D4EE4"/>
    <w:rsid w:val="001F07DC"/>
    <w:rsid w:val="00216C06"/>
    <w:rsid w:val="00216C56"/>
    <w:rsid w:val="00235E3D"/>
    <w:rsid w:val="0027350D"/>
    <w:rsid w:val="002A0DB9"/>
    <w:rsid w:val="002B031C"/>
    <w:rsid w:val="002C40A0"/>
    <w:rsid w:val="002E1F68"/>
    <w:rsid w:val="002F3CE8"/>
    <w:rsid w:val="0031047B"/>
    <w:rsid w:val="003135EF"/>
    <w:rsid w:val="00344DCB"/>
    <w:rsid w:val="00362ADD"/>
    <w:rsid w:val="00396FE0"/>
    <w:rsid w:val="003A4782"/>
    <w:rsid w:val="003E5217"/>
    <w:rsid w:val="0040758B"/>
    <w:rsid w:val="00416FD7"/>
    <w:rsid w:val="00441CD3"/>
    <w:rsid w:val="00447BE5"/>
    <w:rsid w:val="00476561"/>
    <w:rsid w:val="00497591"/>
    <w:rsid w:val="004B2C3B"/>
    <w:rsid w:val="004B6A1C"/>
    <w:rsid w:val="00502056"/>
    <w:rsid w:val="00532E4A"/>
    <w:rsid w:val="00533A3A"/>
    <w:rsid w:val="0053733B"/>
    <w:rsid w:val="00576A09"/>
    <w:rsid w:val="005A405A"/>
    <w:rsid w:val="005B50C2"/>
    <w:rsid w:val="005B683D"/>
    <w:rsid w:val="00652C19"/>
    <w:rsid w:val="00674FA1"/>
    <w:rsid w:val="0069015E"/>
    <w:rsid w:val="006918E6"/>
    <w:rsid w:val="00696EF5"/>
    <w:rsid w:val="006D1192"/>
    <w:rsid w:val="006E5B07"/>
    <w:rsid w:val="006F2371"/>
    <w:rsid w:val="00712590"/>
    <w:rsid w:val="00731A84"/>
    <w:rsid w:val="007576D2"/>
    <w:rsid w:val="0078099E"/>
    <w:rsid w:val="007C77AE"/>
    <w:rsid w:val="007E181C"/>
    <w:rsid w:val="00815754"/>
    <w:rsid w:val="00883533"/>
    <w:rsid w:val="008C7964"/>
    <w:rsid w:val="008E7E59"/>
    <w:rsid w:val="00916E0F"/>
    <w:rsid w:val="00920145"/>
    <w:rsid w:val="00940961"/>
    <w:rsid w:val="00963366"/>
    <w:rsid w:val="00966546"/>
    <w:rsid w:val="009C77DF"/>
    <w:rsid w:val="009E5BD6"/>
    <w:rsid w:val="009F7E0B"/>
    <w:rsid w:val="00A17939"/>
    <w:rsid w:val="00A67FAF"/>
    <w:rsid w:val="00AC108A"/>
    <w:rsid w:val="00AC12C8"/>
    <w:rsid w:val="00AC1BCF"/>
    <w:rsid w:val="00AD65CB"/>
    <w:rsid w:val="00AE5FCD"/>
    <w:rsid w:val="00B17722"/>
    <w:rsid w:val="00B20B5F"/>
    <w:rsid w:val="00B8380A"/>
    <w:rsid w:val="00BC409D"/>
    <w:rsid w:val="00BF07CA"/>
    <w:rsid w:val="00C12755"/>
    <w:rsid w:val="00C21848"/>
    <w:rsid w:val="00C53D0F"/>
    <w:rsid w:val="00CA2EDB"/>
    <w:rsid w:val="00CC31F4"/>
    <w:rsid w:val="00D02D98"/>
    <w:rsid w:val="00D03BED"/>
    <w:rsid w:val="00D11B3A"/>
    <w:rsid w:val="00D22491"/>
    <w:rsid w:val="00D323AD"/>
    <w:rsid w:val="00D47E8B"/>
    <w:rsid w:val="00D53F30"/>
    <w:rsid w:val="00D83137"/>
    <w:rsid w:val="00D9730E"/>
    <w:rsid w:val="00DB2220"/>
    <w:rsid w:val="00DC469C"/>
    <w:rsid w:val="00DC676A"/>
    <w:rsid w:val="00DE016B"/>
    <w:rsid w:val="00DE31A1"/>
    <w:rsid w:val="00E11B44"/>
    <w:rsid w:val="00E466EB"/>
    <w:rsid w:val="00E560A1"/>
    <w:rsid w:val="00E60C0C"/>
    <w:rsid w:val="00E87706"/>
    <w:rsid w:val="00EB201C"/>
    <w:rsid w:val="00EB6BE5"/>
    <w:rsid w:val="00EF11DC"/>
    <w:rsid w:val="00F23D1F"/>
    <w:rsid w:val="00F62611"/>
    <w:rsid w:val="00F967FB"/>
    <w:rsid w:val="00FC5736"/>
    <w:rsid w:val="00FD01F9"/>
    <w:rsid w:val="00FF03D8"/>
    <w:rsid w:val="00FF1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65EA"/>
  <w15:docId w15:val="{682043AE-ABCC-4597-91E3-BAED6872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Lijstalinea">
    <w:name w:val="List Paragraph"/>
    <w:basedOn w:val="Standaard"/>
    <w:uiPriority w:val="34"/>
    <w:qFormat/>
    <w:rsid w:val="00E8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859008">
      <w:bodyDiv w:val="1"/>
      <w:marLeft w:val="0"/>
      <w:marRight w:val="0"/>
      <w:marTop w:val="0"/>
      <w:marBottom w:val="0"/>
      <w:divBdr>
        <w:top w:val="none" w:sz="0" w:space="0" w:color="auto"/>
        <w:left w:val="none" w:sz="0" w:space="0" w:color="auto"/>
        <w:bottom w:val="none" w:sz="0" w:space="0" w:color="auto"/>
        <w:right w:val="none" w:sz="0" w:space="0" w:color="auto"/>
      </w:divBdr>
      <w:divsChild>
        <w:div w:id="1255437774">
          <w:marLeft w:val="0"/>
          <w:marRight w:val="0"/>
          <w:marTop w:val="0"/>
          <w:marBottom w:val="0"/>
          <w:divBdr>
            <w:top w:val="none" w:sz="0" w:space="0" w:color="auto"/>
            <w:left w:val="none" w:sz="0" w:space="0" w:color="auto"/>
            <w:bottom w:val="none" w:sz="0" w:space="0" w:color="auto"/>
            <w:right w:val="none" w:sz="0" w:space="0" w:color="auto"/>
          </w:divBdr>
        </w:div>
        <w:div w:id="386875527">
          <w:marLeft w:val="0"/>
          <w:marRight w:val="0"/>
          <w:marTop w:val="0"/>
          <w:marBottom w:val="0"/>
          <w:divBdr>
            <w:top w:val="none" w:sz="0" w:space="0" w:color="auto"/>
            <w:left w:val="none" w:sz="0" w:space="0" w:color="auto"/>
            <w:bottom w:val="none" w:sz="0" w:space="0" w:color="auto"/>
            <w:right w:val="none" w:sz="0" w:space="0" w:color="auto"/>
          </w:divBdr>
        </w:div>
        <w:div w:id="121964656">
          <w:marLeft w:val="0"/>
          <w:marRight w:val="0"/>
          <w:marTop w:val="0"/>
          <w:marBottom w:val="0"/>
          <w:divBdr>
            <w:top w:val="none" w:sz="0" w:space="0" w:color="auto"/>
            <w:left w:val="none" w:sz="0" w:space="0" w:color="auto"/>
            <w:bottom w:val="none" w:sz="0" w:space="0" w:color="auto"/>
            <w:right w:val="none" w:sz="0" w:space="0" w:color="auto"/>
          </w:divBdr>
        </w:div>
        <w:div w:id="872156121">
          <w:marLeft w:val="0"/>
          <w:marRight w:val="0"/>
          <w:marTop w:val="0"/>
          <w:marBottom w:val="0"/>
          <w:divBdr>
            <w:top w:val="none" w:sz="0" w:space="0" w:color="auto"/>
            <w:left w:val="none" w:sz="0" w:space="0" w:color="auto"/>
            <w:bottom w:val="none" w:sz="0" w:space="0" w:color="auto"/>
            <w:right w:val="none" w:sz="0" w:space="0" w:color="auto"/>
          </w:divBdr>
        </w:div>
        <w:div w:id="224993681">
          <w:marLeft w:val="0"/>
          <w:marRight w:val="0"/>
          <w:marTop w:val="0"/>
          <w:marBottom w:val="0"/>
          <w:divBdr>
            <w:top w:val="none" w:sz="0" w:space="0" w:color="auto"/>
            <w:left w:val="none" w:sz="0" w:space="0" w:color="auto"/>
            <w:bottom w:val="none" w:sz="0" w:space="0" w:color="auto"/>
            <w:right w:val="none" w:sz="0" w:space="0" w:color="auto"/>
          </w:divBdr>
        </w:div>
        <w:div w:id="1280647173">
          <w:marLeft w:val="0"/>
          <w:marRight w:val="0"/>
          <w:marTop w:val="0"/>
          <w:marBottom w:val="0"/>
          <w:divBdr>
            <w:top w:val="none" w:sz="0" w:space="0" w:color="auto"/>
            <w:left w:val="none" w:sz="0" w:space="0" w:color="auto"/>
            <w:bottom w:val="none" w:sz="0" w:space="0" w:color="auto"/>
            <w:right w:val="none" w:sz="0" w:space="0" w:color="auto"/>
          </w:divBdr>
        </w:div>
        <w:div w:id="1712850035">
          <w:marLeft w:val="0"/>
          <w:marRight w:val="0"/>
          <w:marTop w:val="0"/>
          <w:marBottom w:val="0"/>
          <w:divBdr>
            <w:top w:val="none" w:sz="0" w:space="0" w:color="auto"/>
            <w:left w:val="none" w:sz="0" w:space="0" w:color="auto"/>
            <w:bottom w:val="none" w:sz="0" w:space="0" w:color="auto"/>
            <w:right w:val="none" w:sz="0" w:space="0" w:color="auto"/>
          </w:divBdr>
        </w:div>
        <w:div w:id="985741726">
          <w:marLeft w:val="0"/>
          <w:marRight w:val="0"/>
          <w:marTop w:val="0"/>
          <w:marBottom w:val="0"/>
          <w:divBdr>
            <w:top w:val="none" w:sz="0" w:space="0" w:color="auto"/>
            <w:left w:val="none" w:sz="0" w:space="0" w:color="auto"/>
            <w:bottom w:val="none" w:sz="0" w:space="0" w:color="auto"/>
            <w:right w:val="none" w:sz="0" w:space="0" w:color="auto"/>
          </w:divBdr>
        </w:div>
        <w:div w:id="1781946252">
          <w:marLeft w:val="0"/>
          <w:marRight w:val="0"/>
          <w:marTop w:val="0"/>
          <w:marBottom w:val="0"/>
          <w:divBdr>
            <w:top w:val="none" w:sz="0" w:space="0" w:color="auto"/>
            <w:left w:val="none" w:sz="0" w:space="0" w:color="auto"/>
            <w:bottom w:val="none" w:sz="0" w:space="0" w:color="auto"/>
            <w:right w:val="none" w:sz="0" w:space="0" w:color="auto"/>
          </w:divBdr>
        </w:div>
        <w:div w:id="946423480">
          <w:marLeft w:val="0"/>
          <w:marRight w:val="0"/>
          <w:marTop w:val="0"/>
          <w:marBottom w:val="0"/>
          <w:divBdr>
            <w:top w:val="none" w:sz="0" w:space="0" w:color="auto"/>
            <w:left w:val="none" w:sz="0" w:space="0" w:color="auto"/>
            <w:bottom w:val="none" w:sz="0" w:space="0" w:color="auto"/>
            <w:right w:val="none" w:sz="0" w:space="0" w:color="auto"/>
          </w:divBdr>
        </w:div>
        <w:div w:id="479856287">
          <w:marLeft w:val="0"/>
          <w:marRight w:val="0"/>
          <w:marTop w:val="0"/>
          <w:marBottom w:val="0"/>
          <w:divBdr>
            <w:top w:val="none" w:sz="0" w:space="0" w:color="auto"/>
            <w:left w:val="none" w:sz="0" w:space="0" w:color="auto"/>
            <w:bottom w:val="none" w:sz="0" w:space="0" w:color="auto"/>
            <w:right w:val="none" w:sz="0" w:space="0" w:color="auto"/>
          </w:divBdr>
        </w:div>
        <w:div w:id="77951148">
          <w:marLeft w:val="0"/>
          <w:marRight w:val="0"/>
          <w:marTop w:val="0"/>
          <w:marBottom w:val="0"/>
          <w:divBdr>
            <w:top w:val="none" w:sz="0" w:space="0" w:color="auto"/>
            <w:left w:val="none" w:sz="0" w:space="0" w:color="auto"/>
            <w:bottom w:val="none" w:sz="0" w:space="0" w:color="auto"/>
            <w:right w:val="none" w:sz="0" w:space="0" w:color="auto"/>
          </w:divBdr>
        </w:div>
        <w:div w:id="574516642">
          <w:marLeft w:val="0"/>
          <w:marRight w:val="0"/>
          <w:marTop w:val="0"/>
          <w:marBottom w:val="0"/>
          <w:divBdr>
            <w:top w:val="none" w:sz="0" w:space="0" w:color="auto"/>
            <w:left w:val="none" w:sz="0" w:space="0" w:color="auto"/>
            <w:bottom w:val="none" w:sz="0" w:space="0" w:color="auto"/>
            <w:right w:val="none" w:sz="0" w:space="0" w:color="auto"/>
          </w:divBdr>
        </w:div>
        <w:div w:id="2116097646">
          <w:marLeft w:val="0"/>
          <w:marRight w:val="0"/>
          <w:marTop w:val="0"/>
          <w:marBottom w:val="0"/>
          <w:divBdr>
            <w:top w:val="none" w:sz="0" w:space="0" w:color="auto"/>
            <w:left w:val="none" w:sz="0" w:space="0" w:color="auto"/>
            <w:bottom w:val="none" w:sz="0" w:space="0" w:color="auto"/>
            <w:right w:val="none" w:sz="0" w:space="0" w:color="auto"/>
          </w:divBdr>
        </w:div>
        <w:div w:id="374622657">
          <w:marLeft w:val="0"/>
          <w:marRight w:val="0"/>
          <w:marTop w:val="0"/>
          <w:marBottom w:val="0"/>
          <w:divBdr>
            <w:top w:val="none" w:sz="0" w:space="0" w:color="auto"/>
            <w:left w:val="none" w:sz="0" w:space="0" w:color="auto"/>
            <w:bottom w:val="none" w:sz="0" w:space="0" w:color="auto"/>
            <w:right w:val="none" w:sz="0" w:space="0" w:color="auto"/>
          </w:divBdr>
        </w:div>
        <w:div w:id="380590589">
          <w:marLeft w:val="0"/>
          <w:marRight w:val="0"/>
          <w:marTop w:val="0"/>
          <w:marBottom w:val="0"/>
          <w:divBdr>
            <w:top w:val="none" w:sz="0" w:space="0" w:color="auto"/>
            <w:left w:val="none" w:sz="0" w:space="0" w:color="auto"/>
            <w:bottom w:val="none" w:sz="0" w:space="0" w:color="auto"/>
            <w:right w:val="none" w:sz="0" w:space="0" w:color="auto"/>
          </w:divBdr>
        </w:div>
        <w:div w:id="1783528802">
          <w:marLeft w:val="0"/>
          <w:marRight w:val="0"/>
          <w:marTop w:val="0"/>
          <w:marBottom w:val="0"/>
          <w:divBdr>
            <w:top w:val="none" w:sz="0" w:space="0" w:color="auto"/>
            <w:left w:val="none" w:sz="0" w:space="0" w:color="auto"/>
            <w:bottom w:val="none" w:sz="0" w:space="0" w:color="auto"/>
            <w:right w:val="none" w:sz="0" w:space="0" w:color="auto"/>
          </w:divBdr>
        </w:div>
        <w:div w:id="1438676857">
          <w:marLeft w:val="0"/>
          <w:marRight w:val="0"/>
          <w:marTop w:val="0"/>
          <w:marBottom w:val="0"/>
          <w:divBdr>
            <w:top w:val="none" w:sz="0" w:space="0" w:color="auto"/>
            <w:left w:val="none" w:sz="0" w:space="0" w:color="auto"/>
            <w:bottom w:val="none" w:sz="0" w:space="0" w:color="auto"/>
            <w:right w:val="none" w:sz="0" w:space="0" w:color="auto"/>
          </w:divBdr>
        </w:div>
        <w:div w:id="339084984">
          <w:marLeft w:val="0"/>
          <w:marRight w:val="0"/>
          <w:marTop w:val="0"/>
          <w:marBottom w:val="0"/>
          <w:divBdr>
            <w:top w:val="none" w:sz="0" w:space="0" w:color="auto"/>
            <w:left w:val="none" w:sz="0" w:space="0" w:color="auto"/>
            <w:bottom w:val="none" w:sz="0" w:space="0" w:color="auto"/>
            <w:right w:val="none" w:sz="0" w:space="0" w:color="auto"/>
          </w:divBdr>
        </w:div>
        <w:div w:id="949360442">
          <w:marLeft w:val="0"/>
          <w:marRight w:val="0"/>
          <w:marTop w:val="0"/>
          <w:marBottom w:val="0"/>
          <w:divBdr>
            <w:top w:val="none" w:sz="0" w:space="0" w:color="auto"/>
            <w:left w:val="none" w:sz="0" w:space="0" w:color="auto"/>
            <w:bottom w:val="none" w:sz="0" w:space="0" w:color="auto"/>
            <w:right w:val="none" w:sz="0" w:space="0" w:color="auto"/>
          </w:divBdr>
        </w:div>
        <w:div w:id="420880000">
          <w:marLeft w:val="0"/>
          <w:marRight w:val="0"/>
          <w:marTop w:val="0"/>
          <w:marBottom w:val="0"/>
          <w:divBdr>
            <w:top w:val="none" w:sz="0" w:space="0" w:color="auto"/>
            <w:left w:val="none" w:sz="0" w:space="0" w:color="auto"/>
            <w:bottom w:val="none" w:sz="0" w:space="0" w:color="auto"/>
            <w:right w:val="none" w:sz="0" w:space="0" w:color="auto"/>
          </w:divBdr>
        </w:div>
        <w:div w:id="758335269">
          <w:marLeft w:val="0"/>
          <w:marRight w:val="0"/>
          <w:marTop w:val="0"/>
          <w:marBottom w:val="0"/>
          <w:divBdr>
            <w:top w:val="none" w:sz="0" w:space="0" w:color="auto"/>
            <w:left w:val="none" w:sz="0" w:space="0" w:color="auto"/>
            <w:bottom w:val="none" w:sz="0" w:space="0" w:color="auto"/>
            <w:right w:val="none" w:sz="0" w:space="0" w:color="auto"/>
          </w:divBdr>
        </w:div>
      </w:divsChild>
    </w:div>
    <w:div w:id="2087922890">
      <w:bodyDiv w:val="1"/>
      <w:marLeft w:val="0"/>
      <w:marRight w:val="0"/>
      <w:marTop w:val="0"/>
      <w:marBottom w:val="0"/>
      <w:divBdr>
        <w:top w:val="none" w:sz="0" w:space="0" w:color="auto"/>
        <w:left w:val="none" w:sz="0" w:space="0" w:color="auto"/>
        <w:bottom w:val="none" w:sz="0" w:space="0" w:color="auto"/>
        <w:right w:val="none" w:sz="0" w:space="0" w:color="auto"/>
      </w:divBdr>
      <w:divsChild>
        <w:div w:id="1429038425">
          <w:marLeft w:val="0"/>
          <w:marRight w:val="0"/>
          <w:marTop w:val="0"/>
          <w:marBottom w:val="0"/>
          <w:divBdr>
            <w:top w:val="none" w:sz="0" w:space="0" w:color="auto"/>
            <w:left w:val="none" w:sz="0" w:space="0" w:color="auto"/>
            <w:bottom w:val="none" w:sz="0" w:space="0" w:color="auto"/>
            <w:right w:val="none" w:sz="0" w:space="0" w:color="auto"/>
          </w:divBdr>
        </w:div>
        <w:div w:id="949554562">
          <w:marLeft w:val="0"/>
          <w:marRight w:val="0"/>
          <w:marTop w:val="0"/>
          <w:marBottom w:val="0"/>
          <w:divBdr>
            <w:top w:val="none" w:sz="0" w:space="0" w:color="auto"/>
            <w:left w:val="none" w:sz="0" w:space="0" w:color="auto"/>
            <w:bottom w:val="none" w:sz="0" w:space="0" w:color="auto"/>
            <w:right w:val="none" w:sz="0" w:space="0" w:color="auto"/>
          </w:divBdr>
        </w:div>
        <w:div w:id="1238979776">
          <w:marLeft w:val="0"/>
          <w:marRight w:val="0"/>
          <w:marTop w:val="0"/>
          <w:marBottom w:val="0"/>
          <w:divBdr>
            <w:top w:val="none" w:sz="0" w:space="0" w:color="auto"/>
            <w:left w:val="none" w:sz="0" w:space="0" w:color="auto"/>
            <w:bottom w:val="none" w:sz="0" w:space="0" w:color="auto"/>
            <w:right w:val="none" w:sz="0" w:space="0" w:color="auto"/>
          </w:divBdr>
        </w:div>
        <w:div w:id="1911690301">
          <w:marLeft w:val="0"/>
          <w:marRight w:val="0"/>
          <w:marTop w:val="0"/>
          <w:marBottom w:val="0"/>
          <w:divBdr>
            <w:top w:val="none" w:sz="0" w:space="0" w:color="auto"/>
            <w:left w:val="none" w:sz="0" w:space="0" w:color="auto"/>
            <w:bottom w:val="none" w:sz="0" w:space="0" w:color="auto"/>
            <w:right w:val="none" w:sz="0" w:space="0" w:color="auto"/>
          </w:divBdr>
        </w:div>
        <w:div w:id="1768034751">
          <w:marLeft w:val="0"/>
          <w:marRight w:val="0"/>
          <w:marTop w:val="0"/>
          <w:marBottom w:val="0"/>
          <w:divBdr>
            <w:top w:val="none" w:sz="0" w:space="0" w:color="auto"/>
            <w:left w:val="none" w:sz="0" w:space="0" w:color="auto"/>
            <w:bottom w:val="none" w:sz="0" w:space="0" w:color="auto"/>
            <w:right w:val="none" w:sz="0" w:space="0" w:color="auto"/>
          </w:divBdr>
        </w:div>
        <w:div w:id="1323505235">
          <w:marLeft w:val="0"/>
          <w:marRight w:val="0"/>
          <w:marTop w:val="0"/>
          <w:marBottom w:val="0"/>
          <w:divBdr>
            <w:top w:val="none" w:sz="0" w:space="0" w:color="auto"/>
            <w:left w:val="none" w:sz="0" w:space="0" w:color="auto"/>
            <w:bottom w:val="none" w:sz="0" w:space="0" w:color="auto"/>
            <w:right w:val="none" w:sz="0" w:space="0" w:color="auto"/>
          </w:divBdr>
        </w:div>
        <w:div w:id="4676555">
          <w:marLeft w:val="0"/>
          <w:marRight w:val="0"/>
          <w:marTop w:val="0"/>
          <w:marBottom w:val="0"/>
          <w:divBdr>
            <w:top w:val="none" w:sz="0" w:space="0" w:color="auto"/>
            <w:left w:val="none" w:sz="0" w:space="0" w:color="auto"/>
            <w:bottom w:val="none" w:sz="0" w:space="0" w:color="auto"/>
            <w:right w:val="none" w:sz="0" w:space="0" w:color="auto"/>
          </w:divBdr>
        </w:div>
        <w:div w:id="822357523">
          <w:marLeft w:val="0"/>
          <w:marRight w:val="0"/>
          <w:marTop w:val="0"/>
          <w:marBottom w:val="0"/>
          <w:divBdr>
            <w:top w:val="none" w:sz="0" w:space="0" w:color="auto"/>
            <w:left w:val="none" w:sz="0" w:space="0" w:color="auto"/>
            <w:bottom w:val="none" w:sz="0" w:space="0" w:color="auto"/>
            <w:right w:val="none" w:sz="0" w:space="0" w:color="auto"/>
          </w:divBdr>
        </w:div>
        <w:div w:id="818688808">
          <w:marLeft w:val="0"/>
          <w:marRight w:val="0"/>
          <w:marTop w:val="0"/>
          <w:marBottom w:val="0"/>
          <w:divBdr>
            <w:top w:val="none" w:sz="0" w:space="0" w:color="auto"/>
            <w:left w:val="none" w:sz="0" w:space="0" w:color="auto"/>
            <w:bottom w:val="none" w:sz="0" w:space="0" w:color="auto"/>
            <w:right w:val="none" w:sz="0" w:space="0" w:color="auto"/>
          </w:divBdr>
        </w:div>
        <w:div w:id="340355804">
          <w:marLeft w:val="0"/>
          <w:marRight w:val="0"/>
          <w:marTop w:val="0"/>
          <w:marBottom w:val="0"/>
          <w:divBdr>
            <w:top w:val="none" w:sz="0" w:space="0" w:color="auto"/>
            <w:left w:val="none" w:sz="0" w:space="0" w:color="auto"/>
            <w:bottom w:val="none" w:sz="0" w:space="0" w:color="auto"/>
            <w:right w:val="none" w:sz="0" w:space="0" w:color="auto"/>
          </w:divBdr>
        </w:div>
        <w:div w:id="717557964">
          <w:marLeft w:val="0"/>
          <w:marRight w:val="0"/>
          <w:marTop w:val="0"/>
          <w:marBottom w:val="0"/>
          <w:divBdr>
            <w:top w:val="none" w:sz="0" w:space="0" w:color="auto"/>
            <w:left w:val="none" w:sz="0" w:space="0" w:color="auto"/>
            <w:bottom w:val="none" w:sz="0" w:space="0" w:color="auto"/>
            <w:right w:val="none" w:sz="0" w:space="0" w:color="auto"/>
          </w:divBdr>
        </w:div>
      </w:divsChild>
    </w:div>
    <w:div w:id="2117167985">
      <w:bodyDiv w:val="1"/>
      <w:marLeft w:val="0"/>
      <w:marRight w:val="0"/>
      <w:marTop w:val="0"/>
      <w:marBottom w:val="0"/>
      <w:divBdr>
        <w:top w:val="none" w:sz="0" w:space="0" w:color="auto"/>
        <w:left w:val="none" w:sz="0" w:space="0" w:color="auto"/>
        <w:bottom w:val="none" w:sz="0" w:space="0" w:color="auto"/>
        <w:right w:val="none" w:sz="0" w:space="0" w:color="auto"/>
      </w:divBdr>
      <w:divsChild>
        <w:div w:id="2076124583">
          <w:marLeft w:val="0"/>
          <w:marRight w:val="0"/>
          <w:marTop w:val="0"/>
          <w:marBottom w:val="0"/>
          <w:divBdr>
            <w:top w:val="none" w:sz="0" w:space="0" w:color="auto"/>
            <w:left w:val="none" w:sz="0" w:space="0" w:color="auto"/>
            <w:bottom w:val="none" w:sz="0" w:space="0" w:color="auto"/>
            <w:right w:val="none" w:sz="0" w:space="0" w:color="auto"/>
          </w:divBdr>
          <w:divsChild>
            <w:div w:id="1640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13E20-861B-484A-9B3C-94E832E0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840</Words>
  <Characters>4792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Volwater</dc:creator>
  <cp:lastModifiedBy>Mike Braber</cp:lastModifiedBy>
  <cp:revision>116</cp:revision>
  <dcterms:created xsi:type="dcterms:W3CDTF">2016-09-02T07:10:00Z</dcterms:created>
  <dcterms:modified xsi:type="dcterms:W3CDTF">2019-06-18T11:45:00Z</dcterms:modified>
</cp:coreProperties>
</file>